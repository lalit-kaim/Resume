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pPr w:leftFromText="180" w:rightFromText="180" w:horzAnchor="margin" w:tblpXSpec="center" w:tblpY="225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8" w:type="dxa"/>
          <w:right w:w="158" w:type="dxa"/>
        </w:tblCellMar>
        <w:tblLook w:val="04A0" w:firstRow="1" w:lastRow="0" w:firstColumn="1" w:lastColumn="0" w:noHBand="0" w:noVBand="1"/>
      </w:tblPr>
      <w:tblGrid>
        <w:gridCol w:w="2448"/>
        <w:gridCol w:w="9000"/>
      </w:tblGrid>
      <w:tr w:rsidR="00CC5399" w:rsidRPr="002F2CC4" w:rsidTr="004504CD">
        <w:trPr>
          <w:trHeight w:val="1904"/>
        </w:trPr>
        <w:tc>
          <w:tcPr>
            <w:tcW w:w="2448" w:type="dxa"/>
          </w:tcPr>
          <w:p w:rsidR="004C7169" w:rsidRPr="002F2CC4" w:rsidRDefault="00400C04" w:rsidP="0041497B">
            <w:pPr>
              <w:jc w:val="center"/>
              <w:rPr>
                <w:rFonts w:ascii="Arial" w:hAnsi="Arial" w:cs="Arial"/>
              </w:rPr>
            </w:pPr>
            <w:r w:rsidRPr="002F2CC4">
              <w:rPr>
                <w:rFonts w:ascii="Arial" w:hAnsi="Arial" w:cs="Arial"/>
                <w:noProof/>
              </w:rPr>
              <w:drawing>
                <wp:inline distT="0" distB="0" distL="0" distR="0" wp14:anchorId="0EA83224" wp14:editId="659858BB">
                  <wp:extent cx="1409700" cy="1409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268" cy="1415268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</w:tcPr>
          <w:p w:rsidR="004C7169" w:rsidRPr="002F2CC4" w:rsidRDefault="00400C04" w:rsidP="00CC5399">
            <w:pPr>
              <w:rPr>
                <w:rFonts w:ascii="Arial" w:hAnsi="Arial" w:cs="Arial"/>
                <w:b/>
                <w:color w:val="ED7D31" w:themeColor="accent2"/>
                <w:sz w:val="48"/>
                <w:szCs w:val="48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48"/>
                <w:szCs w:val="48"/>
              </w:rPr>
              <w:t>Lalit</w:t>
            </w:r>
          </w:p>
          <w:p w:rsidR="00400C04" w:rsidRPr="002F2CC4" w:rsidRDefault="00400C04" w:rsidP="00CC5399">
            <w:pPr>
              <w:spacing w:line="276" w:lineRule="auto"/>
              <w:rPr>
                <w:rFonts w:ascii="Arial" w:hAnsi="Arial" w:cs="Arial"/>
                <w:color w:val="767171" w:themeColor="background2" w:themeShade="80"/>
              </w:rPr>
            </w:pPr>
            <w:r w:rsidRPr="002F2CC4">
              <w:rPr>
                <w:rFonts w:ascii="Arial" w:hAnsi="Arial" w:cs="Arial"/>
                <w:color w:val="767171" w:themeColor="background2" w:themeShade="80"/>
              </w:rPr>
              <w:t>Computer Science &amp; Engineering</w:t>
            </w:r>
          </w:p>
          <w:p w:rsidR="00400C04" w:rsidRPr="002F2CC4" w:rsidRDefault="007837A5" w:rsidP="003620A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F2CC4">
              <w:rPr>
                <w:rFonts w:ascii="Arial" w:hAnsi="Arial" w:cs="Arial"/>
                <w:sz w:val="24"/>
                <w:szCs w:val="22"/>
              </w:rPr>
              <w:t xml:space="preserve">A self-motivated and enthusiastic student passionate about solving </w:t>
            </w:r>
            <w:r w:rsidR="00D62FAE" w:rsidRPr="002F2CC4">
              <w:rPr>
                <w:rFonts w:ascii="Arial" w:hAnsi="Arial" w:cs="Arial"/>
                <w:sz w:val="24"/>
                <w:szCs w:val="22"/>
              </w:rPr>
              <w:t>real-world</w:t>
            </w:r>
            <w:r w:rsidRPr="002F2CC4">
              <w:rPr>
                <w:rFonts w:ascii="Arial" w:hAnsi="Arial" w:cs="Arial"/>
                <w:sz w:val="24"/>
                <w:szCs w:val="22"/>
              </w:rPr>
              <w:t xml:space="preserve"> problems with exp</w:t>
            </w:r>
            <w:r w:rsidR="001E6556" w:rsidRPr="002F2CC4">
              <w:rPr>
                <w:rFonts w:ascii="Arial" w:hAnsi="Arial" w:cs="Arial"/>
                <w:sz w:val="24"/>
                <w:szCs w:val="22"/>
              </w:rPr>
              <w:t>erience in web development and J</w:t>
            </w:r>
            <w:r w:rsidRPr="002F2CC4">
              <w:rPr>
                <w:rFonts w:ascii="Arial" w:hAnsi="Arial" w:cs="Arial"/>
                <w:sz w:val="24"/>
                <w:szCs w:val="22"/>
              </w:rPr>
              <w:t>ava</w:t>
            </w:r>
            <w:r w:rsidR="001F2020" w:rsidRPr="002F2CC4">
              <w:rPr>
                <w:rFonts w:ascii="Arial" w:hAnsi="Arial" w:cs="Arial"/>
                <w:sz w:val="24"/>
                <w:szCs w:val="22"/>
              </w:rPr>
              <w:t xml:space="preserve"> programming</w:t>
            </w:r>
            <w:r w:rsidRPr="002F2CC4">
              <w:rPr>
                <w:rFonts w:ascii="Arial" w:hAnsi="Arial" w:cs="Arial"/>
                <w:sz w:val="24"/>
                <w:szCs w:val="22"/>
              </w:rPr>
              <w:t xml:space="preserve">. Proficient in Java, Javascript, </w:t>
            </w:r>
            <w:r w:rsidR="003620A3">
              <w:rPr>
                <w:rFonts w:ascii="Arial" w:hAnsi="Arial" w:cs="Arial"/>
                <w:sz w:val="24"/>
                <w:szCs w:val="22"/>
              </w:rPr>
              <w:t>PHP</w:t>
            </w:r>
            <w:r w:rsidR="00B14868">
              <w:rPr>
                <w:rFonts w:ascii="Arial" w:hAnsi="Arial" w:cs="Arial"/>
                <w:sz w:val="24"/>
                <w:szCs w:val="22"/>
              </w:rPr>
              <w:t xml:space="preserve"> &amp;</w:t>
            </w:r>
            <w:r w:rsidRPr="002F2CC4">
              <w:rPr>
                <w:rFonts w:ascii="Arial" w:hAnsi="Arial" w:cs="Arial"/>
                <w:sz w:val="24"/>
                <w:szCs w:val="22"/>
              </w:rPr>
              <w:t xml:space="preserve"> </w:t>
            </w:r>
            <w:r w:rsidR="00DC50A9">
              <w:rPr>
                <w:rFonts w:ascii="Arial" w:hAnsi="Arial" w:cs="Arial"/>
                <w:sz w:val="24"/>
                <w:szCs w:val="22"/>
              </w:rPr>
              <w:t>SQL</w:t>
            </w:r>
            <w:r w:rsidR="00946FBF" w:rsidRPr="002F2CC4">
              <w:rPr>
                <w:rFonts w:ascii="Arial" w:hAnsi="Arial" w:cs="Arial"/>
                <w:sz w:val="24"/>
                <w:szCs w:val="22"/>
              </w:rPr>
              <w:t xml:space="preserve">. Passionate about implementing and launching new project. Looking for a job where I can contribute to my personal growth as well as growth of the organization. </w:t>
            </w:r>
          </w:p>
        </w:tc>
      </w:tr>
    </w:tbl>
    <w:p w:rsidR="00893F1B" w:rsidRPr="002F2CC4" w:rsidRDefault="00893F1B" w:rsidP="00AD72CF">
      <w:pPr>
        <w:rPr>
          <w:rFonts w:ascii="Arial" w:hAnsi="Arial" w:cs="Arial"/>
        </w:rPr>
      </w:pPr>
    </w:p>
    <w:p w:rsidR="00355904" w:rsidRPr="002F2CC4" w:rsidRDefault="00355904" w:rsidP="00AD72CF">
      <w:pPr>
        <w:rPr>
          <w:rFonts w:ascii="Arial" w:hAnsi="Arial" w:cs="Arial"/>
          <w:sz w:val="22"/>
        </w:rPr>
      </w:pPr>
    </w:p>
    <w:p w:rsidR="00D61C7E" w:rsidRPr="002F2CC4" w:rsidRDefault="00CE43D6" w:rsidP="00AD72CF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79DCC8" wp14:editId="7B17CAEE">
                <wp:simplePos x="0" y="0"/>
                <wp:positionH relativeFrom="column">
                  <wp:posOffset>-285750</wp:posOffset>
                </wp:positionH>
                <wp:positionV relativeFrom="paragraph">
                  <wp:posOffset>84455</wp:posOffset>
                </wp:positionV>
                <wp:extent cx="7936230" cy="314325"/>
                <wp:effectExtent l="0" t="0" r="2667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6230" cy="314325"/>
                          <a:chOff x="0" y="-19050"/>
                          <a:chExt cx="7936230" cy="3143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-19050"/>
                            <a:ext cx="79362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7150" y="295275"/>
                            <a:ext cx="7832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4375" y="66675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47625"/>
                            <a:ext cx="12382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38575" y="66675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24425" y="47625"/>
                            <a:ext cx="161925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22.5pt;margin-top:6.65pt;width:624.9pt;height:24.75pt;z-index:251665408;mso-height-relative:margin" coordorigin=",-190" coordsize="79362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">
                <v:line id="Straight Connector 6" o:spid="_x0000_s1027" style="position:absolute;visibility:visible;mso-wrap-style:square" from="0,-190" to="79362,-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XCtMMAAADaAAAADwAAAGRycy9kb3ducmV2LnhtbESPUWvCMBSF3wf+h3CFvYimCpPRGaUI&#10;4sCBzG0+X5q7tpjclCS29d8bYbDHwznnO5zVZrBGdORD41jBfJaBIC6dbrhS8P21m76CCBFZo3FM&#10;Cm4UYLMePa0w167nT+pOsRIJwiFHBXWMbS5lKGuyGGauJU7er/MWY5K+ktpjn+DWyEWWLaXFhtNC&#10;jS1tayovp6tV0C2K7e58NZPjy+Fjctv3pvA/c6Wex0PxBiLSEP/Df+13rWAJjyvpBs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1wrTDAAAA2gAAAA8AAAAAAAAAAAAA&#10;AAAAoQIAAGRycy9kb3ducmV2LnhtbFBLBQYAAAAABAAEAPkAAACRAwAAAAA=&#10;" strokecolor="gray [1629]" strokeweight="1.5pt">
                  <v:stroke joinstyle="miter"/>
                </v:line>
                <v:line id="Straight Connector 7" o:spid="_x0000_s1028" style="position:absolute;visibility:visible;mso-wrap-style:square" from="571,2952" to="78898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lnL8QAAADaAAAADwAAAGRycy9kb3ducmV2LnhtbESPX2vCMBTF34V9h3AHvoimClPpjFIE&#10;mbCB6P48X5q7tiy5KUls67dfBgMfD+ec3+FsdoM1oiMfGscK5rMMBHHpdMOVgo/3w3QNIkRkjcYx&#10;KbhRgN32YbTBXLuez9RdYiUShEOOCuoY21zKUNZkMcxcS5y8b+ctxiR9JbXHPsGtkYssW0qLDaeF&#10;Glva11T+XK5WQbco9oevq5mcnl7fJreX3hT+c67U+HEonkFEGuI9/N8+agUr+LuSb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uWcvxAAAANoAAAAPAAAAAAAAAAAA&#10;AAAAAKECAABkcnMvZG93bnJldi54bWxQSwUGAAAAAAQABAD5AAAAkgMAAAAA&#10;" strokecolor="gray [1629]" strokeweight="1.5pt">
                  <v:stroke joinstyle="miter"/>
                </v:line>
                <v:shape id="Picture 8" o:spid="_x0000_s1029" type="#_x0000_t75" style="position:absolute;left:7143;top:666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agQ6+AAAA2gAAAA8AAABkcnMvZG93bnJldi54bWxET81qwkAQvhd8h2UEL0UnNaASXcUWCsVL&#10;qfoAQ3bMBrOzIbuJ6dt3DwWPH9//7jC6Rg3chdqLhrdFBoql9KaWSsP18jnfgAqRxFDjhTX8coDD&#10;fvKyo8L4h/zwcI6VSiESCtJgY2wLxFBadhQWvmVJ3M13jmKCXYWmo0cKdw0us2yFjmpJDZZa/rBc&#10;3s+90/D96pHsqV/bdcR8sH2Oq/dc69l0PG5BRR7jU/zv/jIa0tZ0Jd0A3P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TagQ6+AAAA2gAAAA8AAAAAAAAAAAAAAAAAnwIAAGRy&#10;cy9kb3ducmV2LnhtbFBLBQYAAAAABAAEAPcAAACKAwAAAAA=&#10;">
                  <v:imagedata r:id="rId14" o:title="" recolortarget="#75350a [1445]"/>
                  <v:path arrowok="t"/>
                </v:shape>
                <v:shape id="Picture 9" o:spid="_x0000_s1030" type="#_x0000_t75" style="position:absolute;left:26860;top:476;width:1238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GCIzDAAAA2gAAAA8AAABkcnMvZG93bnJldi54bWxEj0FrwkAUhO+F/oflFbzVTT2IRlcphYae&#10;Co0VPD6yzyRt9m3YfZrYX+8KQo/DzHzDrLej69SZQmw9G3iZZqCIK29brg18796fF6CiIFvsPJOB&#10;C0XYbh4f1phbP/AXnUupVYJwzNFAI9LnWseqIYdx6nvi5B19cChJhlrbgEOCu07PsmyuHbacFhrs&#10;6a2h6rc8OQNh+fMndTFIuS+Oxfzw2S3cYW/M5Gl8XYESGuU/fG9/WANLuF1JN0Bvr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oYIjMMAAADaAAAADwAAAAAAAAAAAAAAAACf&#10;AgAAZHJzL2Rvd25yZXYueG1sUEsFBgAAAAAEAAQA9wAAAI8DAAAAAA==&#10;">
                  <v:imagedata r:id="rId15" o:title="" recolortarget="#75350a [1445]"/>
                  <v:path arrowok="t"/>
                </v:shape>
                <v:shape id="Picture 10" o:spid="_x0000_s1031" type="#_x0000_t75" style="position:absolute;left:38385;top:666;width:1143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Z5FTEAAAA2wAAAA8AAABkcnMvZG93bnJldi54bWxEj0FrwkAQhe8F/8Mygre6MZZWUleRUsFD&#10;LTQVeh2y0ySYnY27q8Z/7xwKvc3w3rz3zXI9uE5dKMTWs4HZNANFXHnbcm3g8L19XICKCdli55kM&#10;3CjCejV6WGJh/ZW/6FKmWkkIxwINNCn1hdaxashhnPqeWLRfHxwmWUOtbcCrhLtO51n2rB22LA0N&#10;9vTWUHUsz87AAvc/Xueb1J6O5dP8Iw+H988XYybjYfMKKtGQ/s1/1zsr+EIvv8gAen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Z5FTEAAAA2wAAAA8AAAAAAAAAAAAAAAAA&#10;nwIAAGRycy9kb3ducmV2LnhtbFBLBQYAAAAABAAEAPcAAACQAwAAAAA=&#10;">
                  <v:imagedata r:id="rId16" o:title="" recolortarget="#75350a [1445]"/>
                  <v:path arrowok="t"/>
                </v:shape>
                <v:shape id="Picture 11" o:spid="_x0000_s1032" type="#_x0000_t75" style="position:absolute;left:49244;top:476;width:1619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u3KK/AAAA2wAAAA8AAABkcnMvZG93bnJldi54bWxET0uLwjAQvgv+hzAL3jStu4hUY6nCgkfX&#10;13loZtvuNpPSxLb+eyMI3ubje846HUwtOmpdZVlBPItAEOdWV1woOJ++p0sQziNrrC2Tgjs5SDfj&#10;0RoTbXv+oe7oCxFC2CWooPS+SaR0eUkG3cw2xIH7ta1BH2BbSN1iH8JNLedRtJAGKw4NJTa0Kyn/&#10;P96MgkPWXe/7qzWXPtKf2+xgb3+LL6UmH0O2AuFp8G/xy73XYX4Mz1/CAXLz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7LtyivwAAANsAAAAPAAAAAAAAAAAAAAAAAJ8CAABk&#10;cnMvZG93bnJldi54bWxQSwUGAAAAAAQABAD3AAAAiwMAAAAA&#10;">
                  <v:imagedata r:id="rId17" o:title="" recolortarget="#75350a [1445]"/>
                  <v:path arrowok="t"/>
                </v:shape>
              </v:group>
            </w:pict>
          </mc:Fallback>
        </mc:AlternateContent>
      </w:r>
    </w:p>
    <w:p w:rsidR="00AB1F91" w:rsidRPr="002F2CC4" w:rsidRDefault="001A0D18" w:rsidP="00AD72CF">
      <w:pPr>
        <w:rPr>
          <w:rFonts w:ascii="Arial" w:hAnsi="Arial" w:cs="Arial"/>
          <w:color w:val="000000" w:themeColor="text1"/>
        </w:rPr>
      </w:pPr>
      <w:r w:rsidRPr="002F2CC4">
        <w:rPr>
          <w:rFonts w:ascii="Arial" w:hAnsi="Arial" w:cs="Arial"/>
          <w:sz w:val="22"/>
        </w:rPr>
        <w:t xml:space="preserve"> </w:t>
      </w:r>
      <w:r w:rsidR="009E4165">
        <w:rPr>
          <w:rFonts w:ascii="Arial" w:hAnsi="Arial" w:cs="Arial"/>
          <w:sz w:val="22"/>
        </w:rPr>
        <w:t xml:space="preserve">               </w:t>
      </w:r>
      <w:hyperlink r:id="rId18" w:history="1">
        <w:r w:rsidR="00DC2731" w:rsidRPr="002F2CC4">
          <w:rPr>
            <w:rStyle w:val="Hyperlink"/>
            <w:rFonts w:ascii="Arial" w:eastAsia="Times New Roman" w:hAnsi="Arial" w:cs="Arial"/>
            <w:color w:val="000000" w:themeColor="text1"/>
            <w:sz w:val="22"/>
            <w:u w:val="none"/>
          </w:rPr>
          <w:t>kaim.lalit1234@gmail.com</w:t>
        </w:r>
      </w:hyperlink>
      <w:r w:rsidR="00DC2731" w:rsidRPr="002F2CC4">
        <w:rPr>
          <w:rFonts w:ascii="Arial" w:hAnsi="Arial" w:cs="Arial"/>
          <w:sz w:val="22"/>
        </w:rPr>
        <w:t xml:space="preserve"> </w:t>
      </w:r>
      <w:r w:rsidR="009E4165">
        <w:rPr>
          <w:rFonts w:ascii="Arial" w:hAnsi="Arial" w:cs="Arial"/>
          <w:sz w:val="22"/>
        </w:rPr>
        <w:t xml:space="preserve">   </w:t>
      </w:r>
      <w:r w:rsidR="002C7293">
        <w:rPr>
          <w:rFonts w:ascii="Arial" w:hAnsi="Arial" w:cs="Arial"/>
          <w:sz w:val="22"/>
        </w:rPr>
        <w:t xml:space="preserve">  </w:t>
      </w:r>
      <w:r w:rsidR="009E4165">
        <w:rPr>
          <w:rFonts w:ascii="Arial" w:hAnsi="Arial" w:cs="Arial"/>
          <w:sz w:val="22"/>
        </w:rPr>
        <w:t xml:space="preserve">  </w:t>
      </w:r>
      <w:r w:rsidR="00DC2731" w:rsidRPr="002F2CC4">
        <w:rPr>
          <w:rFonts w:ascii="Arial" w:hAnsi="Arial" w:cs="Arial"/>
          <w:sz w:val="22"/>
        </w:rPr>
        <w:t>8630354375</w:t>
      </w:r>
      <w:r w:rsidR="009E4165">
        <w:rPr>
          <w:rFonts w:ascii="Arial" w:hAnsi="Arial" w:cs="Arial"/>
          <w:sz w:val="22"/>
        </w:rPr>
        <w:t xml:space="preserve">         </w:t>
      </w:r>
      <w:r w:rsidR="00DC2731" w:rsidRPr="002F2CC4">
        <w:rPr>
          <w:rFonts w:ascii="Arial" w:hAnsi="Arial" w:cs="Arial"/>
          <w:sz w:val="22"/>
        </w:rPr>
        <w:t>Agra, India</w:t>
      </w:r>
      <w:r w:rsidR="00C907E7" w:rsidRPr="002F2CC4">
        <w:rPr>
          <w:rFonts w:ascii="Arial" w:hAnsi="Arial" w:cs="Arial"/>
          <w:sz w:val="22"/>
        </w:rPr>
        <w:t xml:space="preserve"> </w:t>
      </w:r>
      <w:r w:rsidR="009E4165">
        <w:rPr>
          <w:rFonts w:ascii="Arial" w:hAnsi="Arial" w:cs="Arial"/>
          <w:sz w:val="22"/>
        </w:rPr>
        <w:t xml:space="preserve">           </w:t>
      </w:r>
      <w:hyperlink r:id="rId19" w:history="1">
        <w:r w:rsidR="00C907E7" w:rsidRPr="002F2CC4">
          <w:rPr>
            <w:rStyle w:val="Hyperlink"/>
            <w:rFonts w:ascii="Arial" w:hAnsi="Arial" w:cs="Arial"/>
            <w:color w:val="000000" w:themeColor="text1"/>
            <w:sz w:val="22"/>
            <w:u w:val="none"/>
          </w:rPr>
          <w:t>linkedin.com/in/lalit-kaim-499284131/</w:t>
        </w:r>
      </w:hyperlink>
    </w:p>
    <w:p w:rsidR="00627BED" w:rsidRPr="002F2CC4" w:rsidRDefault="00627BED" w:rsidP="00AD72CF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105"/>
        <w:tblW w:w="11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45" w:type="dxa"/>
          <w:right w:w="187" w:type="dxa"/>
        </w:tblCellMar>
        <w:tblLook w:val="04A0" w:firstRow="1" w:lastRow="0" w:firstColumn="1" w:lastColumn="0" w:noHBand="0" w:noVBand="1"/>
      </w:tblPr>
      <w:tblGrid>
        <w:gridCol w:w="5868"/>
        <w:gridCol w:w="5492"/>
      </w:tblGrid>
      <w:tr w:rsidR="00182D62" w:rsidRPr="002F2CC4" w:rsidTr="00C2754E">
        <w:trPr>
          <w:trHeight w:val="11237"/>
        </w:trPr>
        <w:tc>
          <w:tcPr>
            <w:tcW w:w="5868" w:type="dxa"/>
          </w:tcPr>
          <w:p w:rsidR="006E0E64" w:rsidRPr="002F2CC4" w:rsidRDefault="006E0E64" w:rsidP="008727E6">
            <w:pPr>
              <w:spacing w:before="120" w:line="276" w:lineRule="auto"/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  <w:t>EDUCATION</w:t>
            </w:r>
          </w:p>
          <w:p w:rsidR="006E0E64" w:rsidRPr="00EF4672" w:rsidRDefault="006E0E64" w:rsidP="003305EC">
            <w:pPr>
              <w:spacing w:before="12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EF4672">
              <w:rPr>
                <w:rFonts w:ascii="Arial" w:hAnsi="Arial" w:cs="Arial"/>
                <w:b/>
                <w:sz w:val="22"/>
                <w:szCs w:val="22"/>
              </w:rPr>
              <w:t>B.Tech – Computer Science &amp; Engineering</w:t>
            </w:r>
          </w:p>
          <w:p w:rsidR="006E0E64" w:rsidRPr="000D7CC8" w:rsidRDefault="006E0E64" w:rsidP="009737CF">
            <w:pPr>
              <w:rPr>
                <w:rFonts w:ascii="Arial" w:hAnsi="Arial" w:cs="Arial"/>
                <w:sz w:val="24"/>
                <w:szCs w:val="22"/>
              </w:rPr>
            </w:pPr>
            <w:r w:rsidRPr="000D7CC8">
              <w:rPr>
                <w:rFonts w:ascii="Arial" w:hAnsi="Arial" w:cs="Arial"/>
                <w:sz w:val="24"/>
                <w:szCs w:val="22"/>
              </w:rPr>
              <w:t>Sachdeva Institute Of Technology, Farah, Mathura</w:t>
            </w:r>
          </w:p>
          <w:p w:rsidR="006E0E64" w:rsidRPr="002F2CC4" w:rsidRDefault="006E0E64" w:rsidP="009737CF">
            <w:pPr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7F6CF7"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  <w:t>07/2016-Present</w:t>
            </w:r>
            <w:r w:rsidRPr="007F6CF7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 xml:space="preserve">       </w:t>
            </w:r>
            <w:r w:rsidR="0065263C" w:rsidRPr="007F6CF7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 xml:space="preserve">                         </w:t>
            </w:r>
            <w:r w:rsidR="00540AFA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40AFA">
              <w:rPr>
                <w:rFonts w:ascii="Arial" w:hAnsi="Arial" w:cs="Arial"/>
                <w:b/>
                <w:sz w:val="22"/>
                <w:szCs w:val="22"/>
              </w:rPr>
              <w:tab/>
              <w:t xml:space="preserve">        </w:t>
            </w:r>
            <w:r w:rsidR="0065263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23DB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F6CF7">
              <w:rPr>
                <w:rFonts w:ascii="Arial" w:hAnsi="Arial" w:cs="Arial"/>
                <w:b/>
                <w:i/>
                <w:color w:val="808080" w:themeColor="background1" w:themeShade="80"/>
                <w:sz w:val="22"/>
                <w:szCs w:val="22"/>
              </w:rPr>
              <w:t>75%</w:t>
            </w:r>
          </w:p>
          <w:p w:rsidR="006E0E64" w:rsidRPr="002F2CC4" w:rsidRDefault="006E0E64" w:rsidP="005E0B9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F2CC4">
              <w:rPr>
                <w:rFonts w:ascii="Arial" w:hAnsi="Arial" w:cs="Arial"/>
                <w:b/>
                <w:sz w:val="22"/>
                <w:szCs w:val="22"/>
              </w:rPr>
              <w:t>Intermediate</w:t>
            </w:r>
          </w:p>
          <w:p w:rsidR="006E0E64" w:rsidRPr="000D7CC8" w:rsidRDefault="006E0E64" w:rsidP="009737CF">
            <w:pPr>
              <w:rPr>
                <w:rFonts w:ascii="Arial" w:hAnsi="Arial" w:cs="Arial"/>
                <w:sz w:val="24"/>
                <w:szCs w:val="22"/>
              </w:rPr>
            </w:pPr>
            <w:r w:rsidRPr="000D7CC8">
              <w:rPr>
                <w:rFonts w:ascii="Arial" w:hAnsi="Arial" w:cs="Arial"/>
                <w:sz w:val="24"/>
                <w:szCs w:val="22"/>
              </w:rPr>
              <w:t>Gyan Inter College (UP Board), Agra</w:t>
            </w:r>
          </w:p>
          <w:p w:rsidR="006E0E64" w:rsidRPr="002F2CC4" w:rsidRDefault="006E0E64" w:rsidP="009737CF">
            <w:pPr>
              <w:spacing w:after="240"/>
              <w:rPr>
                <w:rFonts w:ascii="Arial" w:hAnsi="Arial" w:cs="Arial"/>
                <w:b/>
                <w:sz w:val="22"/>
                <w:szCs w:val="22"/>
              </w:rPr>
            </w:pPr>
            <w:r w:rsidRPr="007F6CF7"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  <w:t>07/2013-06/2015</w:t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 xml:space="preserve">                             </w:t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ab/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ab/>
              <w:t xml:space="preserve">        </w:t>
            </w:r>
            <w:r w:rsidR="009031C6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7F6CF7">
              <w:rPr>
                <w:rFonts w:ascii="Arial" w:hAnsi="Arial" w:cs="Arial"/>
                <w:b/>
                <w:i/>
                <w:color w:val="808080" w:themeColor="background1" w:themeShade="80"/>
                <w:sz w:val="22"/>
                <w:szCs w:val="22"/>
              </w:rPr>
              <w:t>81%</w:t>
            </w:r>
          </w:p>
          <w:p w:rsidR="006E0E64" w:rsidRPr="002F2CC4" w:rsidRDefault="006E0E64" w:rsidP="00F6322E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F2CC4">
              <w:rPr>
                <w:rFonts w:ascii="Arial" w:hAnsi="Arial" w:cs="Arial"/>
                <w:b/>
                <w:sz w:val="22"/>
                <w:szCs w:val="22"/>
              </w:rPr>
              <w:t>Matriculation</w:t>
            </w:r>
          </w:p>
          <w:p w:rsidR="006E0E64" w:rsidRPr="000D7CC8" w:rsidRDefault="006E0E64" w:rsidP="009737CF">
            <w:pPr>
              <w:rPr>
                <w:rFonts w:ascii="Arial" w:hAnsi="Arial" w:cs="Arial"/>
                <w:sz w:val="24"/>
                <w:szCs w:val="22"/>
              </w:rPr>
            </w:pPr>
            <w:r w:rsidRPr="000D7CC8">
              <w:rPr>
                <w:rFonts w:ascii="Arial" w:hAnsi="Arial" w:cs="Arial"/>
                <w:sz w:val="24"/>
                <w:szCs w:val="22"/>
              </w:rPr>
              <w:t>S.I.P.A. Inter College (UP Board), Agra</w:t>
            </w:r>
          </w:p>
          <w:p w:rsidR="006E0E64" w:rsidRPr="002F2CC4" w:rsidRDefault="006E0E64" w:rsidP="009737C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F6CF7"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  <w:t>07/2012-06/2013</w:t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ab/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ab/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ab/>
            </w:r>
            <w:r w:rsidR="00C23DB4">
              <w:rPr>
                <w:rFonts w:ascii="Arial" w:hAnsi="Arial" w:cs="Arial"/>
                <w:b/>
                <w:color w:val="808080" w:themeColor="background1" w:themeShade="80"/>
                <w:sz w:val="22"/>
                <w:szCs w:val="22"/>
              </w:rPr>
              <w:tab/>
              <w:t xml:space="preserve">          </w:t>
            </w:r>
            <w:r w:rsidRPr="007F6CF7">
              <w:rPr>
                <w:rFonts w:ascii="Arial" w:hAnsi="Arial" w:cs="Arial"/>
                <w:b/>
                <w:i/>
                <w:color w:val="808080" w:themeColor="background1" w:themeShade="80"/>
                <w:sz w:val="22"/>
                <w:szCs w:val="22"/>
              </w:rPr>
              <w:t>80%</w:t>
            </w:r>
          </w:p>
          <w:p w:rsidR="006E0E64" w:rsidRPr="002F2CC4" w:rsidRDefault="006E0E64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E0E64" w:rsidRPr="002F2CC4" w:rsidRDefault="006E0E64" w:rsidP="006E0E64">
            <w:pPr>
              <w:spacing w:after="240"/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  <w:t>PERSONAL PROJECT</w:t>
            </w:r>
          </w:p>
          <w:p w:rsidR="006E0E64" w:rsidRPr="002F2CC4" w:rsidRDefault="006E0E64" w:rsidP="0073217D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F2CC4">
              <w:rPr>
                <w:rFonts w:ascii="Arial" w:hAnsi="Arial" w:cs="Arial"/>
                <w:b/>
                <w:sz w:val="22"/>
                <w:szCs w:val="22"/>
              </w:rPr>
              <w:t>Messaging</w:t>
            </w:r>
            <w:r w:rsidR="00931783">
              <w:rPr>
                <w:rFonts w:ascii="Arial" w:hAnsi="Arial" w:cs="Arial"/>
                <w:b/>
                <w:sz w:val="22"/>
                <w:szCs w:val="22"/>
              </w:rPr>
              <w:t xml:space="preserve"> Web</w:t>
            </w:r>
            <w:r w:rsidRPr="002F2CC4">
              <w:rPr>
                <w:rFonts w:ascii="Arial" w:hAnsi="Arial" w:cs="Arial"/>
                <w:b/>
                <w:sz w:val="22"/>
                <w:szCs w:val="22"/>
              </w:rPr>
              <w:t xml:space="preserve"> App(Chitter-Chatter)</w:t>
            </w:r>
          </w:p>
          <w:p w:rsidR="00C77CF3" w:rsidRDefault="006E0E64" w:rsidP="009737CF">
            <w:pPr>
              <w:rPr>
                <w:rFonts w:ascii="Arial" w:hAnsi="Arial" w:cs="Arial"/>
                <w:sz w:val="22"/>
                <w:szCs w:val="22"/>
              </w:rPr>
            </w:pPr>
            <w:r w:rsidRPr="002F2CC4"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 w:rsidRPr="005E3B79">
              <w:rPr>
                <w:rFonts w:ascii="Arial" w:hAnsi="Arial" w:cs="Arial"/>
                <w:sz w:val="24"/>
                <w:szCs w:val="22"/>
              </w:rPr>
              <w:t>it is a messaging web application which can be used to communicate with your friends over the internet.</w:t>
            </w:r>
          </w:p>
          <w:p w:rsidR="00C77CF3" w:rsidRDefault="00C77CF3" w:rsidP="006E0E64">
            <w:pPr>
              <w:rPr>
                <w:rFonts w:ascii="Arial" w:hAnsi="Arial" w:cs="Arial"/>
                <w:sz w:val="22"/>
                <w:szCs w:val="22"/>
              </w:rPr>
            </w:pPr>
          </w:p>
          <w:p w:rsidR="006E0E64" w:rsidRPr="00C77CF3" w:rsidRDefault="00EF48F0" w:rsidP="009737CF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File Sharing</w:t>
            </w:r>
            <w:r w:rsidR="006E0E64" w:rsidRPr="002F2CC4">
              <w:rPr>
                <w:rFonts w:ascii="Arial" w:hAnsi="Arial" w:cs="Arial"/>
                <w:b/>
                <w:sz w:val="22"/>
                <w:szCs w:val="22"/>
              </w:rPr>
              <w:t xml:space="preserve"> Web App(S-Share)</w:t>
            </w:r>
          </w:p>
          <w:p w:rsidR="00C77CF3" w:rsidRPr="00082C56" w:rsidRDefault="006E0E64" w:rsidP="009737CF">
            <w:pPr>
              <w:rPr>
                <w:rFonts w:ascii="Arial" w:hAnsi="Arial" w:cs="Arial"/>
                <w:sz w:val="24"/>
                <w:szCs w:val="22"/>
              </w:rPr>
            </w:pPr>
            <w:r w:rsidRPr="002F2CC4"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 w:rsidRPr="00082C56">
              <w:rPr>
                <w:rFonts w:ascii="Arial" w:hAnsi="Arial" w:cs="Arial"/>
                <w:sz w:val="24"/>
                <w:szCs w:val="22"/>
              </w:rPr>
              <w:t>it is a file sharing web application which can be used to Upload/Download of files without Login/Signup.</w:t>
            </w:r>
          </w:p>
          <w:p w:rsidR="006E0E64" w:rsidRDefault="006E0E64" w:rsidP="006E0E64">
            <w:pPr>
              <w:rPr>
                <w:rFonts w:ascii="Arial" w:hAnsi="Arial" w:cs="Arial"/>
                <w:sz w:val="22"/>
                <w:szCs w:val="22"/>
              </w:rPr>
            </w:pPr>
          </w:p>
          <w:p w:rsidR="00C77CF3" w:rsidRDefault="00B50BEB" w:rsidP="009737CF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Java Application (Minor Projects)</w:t>
            </w:r>
          </w:p>
          <w:p w:rsidR="00274053" w:rsidRPr="004C3481" w:rsidRDefault="00EF48F0" w:rsidP="00EF48F0">
            <w:pPr>
              <w:rPr>
                <w:rFonts w:ascii="Arial" w:hAnsi="Arial" w:cs="Arial"/>
                <w:sz w:val="22"/>
                <w:szCs w:val="22"/>
              </w:rPr>
            </w:pPr>
            <w:r w:rsidRPr="00EF48F0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E01AA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C3481">
              <w:rPr>
                <w:rFonts w:ascii="Arial" w:hAnsi="Arial" w:cs="Arial"/>
                <w:sz w:val="22"/>
                <w:szCs w:val="22"/>
              </w:rPr>
              <w:t xml:space="preserve">I create some application in Java like </w:t>
            </w:r>
            <w:r w:rsidR="00812DBD">
              <w:rPr>
                <w:rFonts w:ascii="Arial" w:hAnsi="Arial" w:cs="Arial"/>
                <w:sz w:val="22"/>
                <w:szCs w:val="22"/>
              </w:rPr>
              <w:t xml:space="preserve">Calculator, </w:t>
            </w:r>
            <w:r w:rsidR="0042376A">
              <w:rPr>
                <w:rFonts w:ascii="Arial" w:hAnsi="Arial" w:cs="Arial"/>
                <w:sz w:val="22"/>
                <w:szCs w:val="22"/>
              </w:rPr>
              <w:t>Base Converter</w:t>
            </w:r>
            <w:r w:rsidR="00DF7E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12DBD">
              <w:rPr>
                <w:rFonts w:ascii="Arial" w:hAnsi="Arial" w:cs="Arial"/>
                <w:sz w:val="22"/>
                <w:szCs w:val="22"/>
              </w:rPr>
              <w:t>Sudoku Game,</w:t>
            </w:r>
            <w:r w:rsidR="00297E6C">
              <w:rPr>
                <w:rFonts w:ascii="Arial" w:hAnsi="Arial" w:cs="Arial"/>
                <w:sz w:val="22"/>
                <w:szCs w:val="22"/>
              </w:rPr>
              <w:t xml:space="preserve"> Snake Game,</w:t>
            </w:r>
            <w:r w:rsidR="006C5E09">
              <w:rPr>
                <w:rFonts w:ascii="Arial" w:hAnsi="Arial" w:cs="Arial"/>
                <w:sz w:val="22"/>
                <w:szCs w:val="22"/>
              </w:rPr>
              <w:t xml:space="preserve"> Tictactoe Game</w:t>
            </w:r>
            <w:r w:rsidR="00361C8C">
              <w:rPr>
                <w:rFonts w:ascii="Arial" w:hAnsi="Arial" w:cs="Arial"/>
                <w:sz w:val="22"/>
                <w:szCs w:val="22"/>
              </w:rPr>
              <w:t>, PingPong Game etc.</w:t>
            </w:r>
          </w:p>
          <w:p w:rsidR="00F710C4" w:rsidRDefault="00F710C4" w:rsidP="006E0E64">
            <w:pPr>
              <w:rPr>
                <w:rFonts w:ascii="Arial" w:hAnsi="Arial" w:cs="Arial"/>
                <w:sz w:val="24"/>
                <w:szCs w:val="22"/>
              </w:rPr>
            </w:pPr>
          </w:p>
          <w:p w:rsidR="006E0E64" w:rsidRPr="00D41875" w:rsidRDefault="00CB4F1C" w:rsidP="006E0E64">
            <w:pPr>
              <w:rPr>
                <w:rFonts w:ascii="Arial" w:hAnsi="Arial" w:cs="Arial"/>
                <w:color w:val="000000" w:themeColor="text1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More projects</w:t>
            </w:r>
            <w:r w:rsidR="006E0E64" w:rsidRPr="00485A2A">
              <w:rPr>
                <w:rFonts w:ascii="Arial" w:hAnsi="Arial" w:cs="Arial"/>
                <w:sz w:val="24"/>
                <w:szCs w:val="22"/>
              </w:rPr>
              <w:t xml:space="preserve">@ </w:t>
            </w:r>
            <w:r w:rsidR="007B597E" w:rsidRPr="00F65DCD">
              <w:t xml:space="preserve"> </w:t>
            </w:r>
            <w:hyperlink r:id="rId20" w:history="1">
              <w:r w:rsidR="007B597E" w:rsidRPr="00F65DCD">
                <w:rPr>
                  <w:rStyle w:val="Hyperlink"/>
                  <w:rFonts w:ascii="Arial" w:eastAsia="Times New Roman" w:hAnsi="Arial" w:cs="Arial"/>
                  <w:color w:val="000000" w:themeColor="text1"/>
                  <w:sz w:val="24"/>
                  <w:szCs w:val="22"/>
                </w:rPr>
                <w:t>https://github.com/lalit-kaim</w:t>
              </w:r>
            </w:hyperlink>
          </w:p>
          <w:p w:rsidR="006E0E64" w:rsidRPr="002F2CC4" w:rsidRDefault="006E0E64" w:rsidP="006E0E64">
            <w:pPr>
              <w:rPr>
                <w:rFonts w:ascii="Arial" w:hAnsi="Arial" w:cs="Arial"/>
                <w:sz w:val="22"/>
                <w:szCs w:val="22"/>
              </w:rPr>
            </w:pPr>
          </w:p>
          <w:p w:rsidR="006E0E64" w:rsidRPr="002F2CC4" w:rsidRDefault="006E0E64" w:rsidP="006E0E64">
            <w:pPr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  <w:t>PRACTICAL EXPERIENCE</w:t>
            </w:r>
          </w:p>
          <w:p w:rsidR="006E0E64" w:rsidRPr="002F2CC4" w:rsidRDefault="006E0E64" w:rsidP="006E0E64">
            <w:pPr>
              <w:rPr>
                <w:rFonts w:ascii="Arial" w:hAnsi="Arial" w:cs="Arial"/>
                <w:sz w:val="22"/>
                <w:szCs w:val="22"/>
              </w:rPr>
            </w:pPr>
          </w:p>
          <w:p w:rsidR="006E0E64" w:rsidRPr="000259E0" w:rsidRDefault="006E0E64" w:rsidP="006E0E64">
            <w:pPr>
              <w:rPr>
                <w:rFonts w:ascii="Arial" w:hAnsi="Arial" w:cs="Arial"/>
                <w:sz w:val="24"/>
                <w:szCs w:val="22"/>
              </w:rPr>
            </w:pPr>
            <w:r w:rsidRPr="000259E0">
              <w:rPr>
                <w:rFonts w:ascii="Arial" w:hAnsi="Arial" w:cs="Arial"/>
                <w:sz w:val="24"/>
                <w:szCs w:val="22"/>
              </w:rPr>
              <w:t>Trainee(06/2019 – 08/2019)</w:t>
            </w:r>
          </w:p>
          <w:p w:rsidR="006E0E64" w:rsidRPr="000259E0" w:rsidRDefault="006E0E64" w:rsidP="006E0E64">
            <w:pPr>
              <w:rPr>
                <w:rFonts w:ascii="Arial" w:hAnsi="Arial" w:cs="Arial"/>
                <w:sz w:val="24"/>
                <w:szCs w:val="22"/>
              </w:rPr>
            </w:pPr>
            <w:r w:rsidRPr="000259E0">
              <w:rPr>
                <w:rFonts w:ascii="Arial" w:hAnsi="Arial" w:cs="Arial"/>
                <w:sz w:val="24"/>
                <w:szCs w:val="22"/>
              </w:rPr>
              <w:t>Ninepages Techsolution Private Limited, Agra</w:t>
            </w:r>
          </w:p>
          <w:p w:rsidR="000742A4" w:rsidRPr="00E24BC8" w:rsidRDefault="006E0E64" w:rsidP="006E0E64">
            <w:pPr>
              <w:rPr>
                <w:rFonts w:ascii="Arial" w:hAnsi="Arial" w:cs="Arial"/>
                <w:sz w:val="24"/>
                <w:szCs w:val="22"/>
              </w:rPr>
            </w:pPr>
            <w:r w:rsidRPr="00F445F0">
              <w:rPr>
                <w:rFonts w:ascii="Arial" w:hAnsi="Arial" w:cs="Arial"/>
                <w:b/>
                <w:sz w:val="24"/>
                <w:szCs w:val="22"/>
              </w:rPr>
              <w:t>-</w:t>
            </w:r>
            <w:r w:rsidRPr="000259E0">
              <w:rPr>
                <w:rFonts w:ascii="Arial" w:hAnsi="Arial" w:cs="Arial"/>
                <w:sz w:val="24"/>
                <w:szCs w:val="22"/>
              </w:rPr>
              <w:t>Design web pages to create the layout and other visual elements of the website.</w:t>
            </w:r>
          </w:p>
        </w:tc>
        <w:tc>
          <w:tcPr>
            <w:tcW w:w="5492" w:type="dxa"/>
          </w:tcPr>
          <w:p w:rsidR="006E0E64" w:rsidRPr="002F2CC4" w:rsidRDefault="006E0E64" w:rsidP="00D32F18">
            <w:pPr>
              <w:spacing w:before="120" w:line="276" w:lineRule="auto"/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  <w:t>SKILLS</w:t>
            </w:r>
          </w:p>
          <w:p w:rsidR="006E0E64" w:rsidRPr="002F2CC4" w:rsidRDefault="00EB6456" w:rsidP="006E0E64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B08101E" wp14:editId="5F5F333A">
                      <wp:simplePos x="0" y="0"/>
                      <wp:positionH relativeFrom="column">
                        <wp:posOffset>1447165</wp:posOffset>
                      </wp:positionH>
                      <wp:positionV relativeFrom="paragraph">
                        <wp:posOffset>85725</wp:posOffset>
                      </wp:positionV>
                      <wp:extent cx="793115" cy="249555"/>
                      <wp:effectExtent l="0" t="0" r="3175" b="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" o:spid="_x0000_s1026" style="position:absolute;margin-left:113.95pt;margin-top:6.75pt;width:62.45pt;height:19.6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0E64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3D1A3A" wp14:editId="5D23FAF6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85725</wp:posOffset>
                      </wp:positionV>
                      <wp:extent cx="793115" cy="249555"/>
                      <wp:effectExtent l="0" t="0" r="4445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6" o:spid="_x0000_s1027" style="position:absolute;margin-left:193.5pt;margin-top:6.75pt;width:62.45pt;height:19.6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jQuery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0E64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5F8BAE" wp14:editId="147E63A9">
                      <wp:simplePos x="0" y="0"/>
                      <wp:positionH relativeFrom="column">
                        <wp:posOffset>773059</wp:posOffset>
                      </wp:positionH>
                      <wp:positionV relativeFrom="paragraph">
                        <wp:posOffset>85725</wp:posOffset>
                      </wp:positionV>
                      <wp:extent cx="793115" cy="249555"/>
                      <wp:effectExtent l="0" t="0" r="5080" b="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CSS3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4" o:spid="_x0000_s1028" style="position:absolute;margin-left:60.85pt;margin-top:6.75pt;width:62.45pt;height:19.6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CSS3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0E64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C20EE1" wp14:editId="62C1A85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85725</wp:posOffset>
                      </wp:positionV>
                      <wp:extent cx="793115" cy="249555"/>
                      <wp:effectExtent l="0" t="0" r="4445" b="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9" style="position:absolute;margin-left:.1pt;margin-top:6.75pt;width:62.45pt;height:19.6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E0E64" w:rsidRPr="002F2CC4" w:rsidRDefault="007E4FDB" w:rsidP="006E0E64">
            <w:pPr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636925" wp14:editId="12C586FD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185420</wp:posOffset>
                      </wp:positionV>
                      <wp:extent cx="871220" cy="249555"/>
                      <wp:effectExtent l="0" t="0" r="7620" b="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20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30" style="position:absolute;margin-left:101.9pt;margin-top:14.6pt;width:68.6pt;height:19.6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03549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D84385" wp14:editId="09A31438">
                      <wp:simplePos x="0" y="0"/>
                      <wp:positionH relativeFrom="column">
                        <wp:posOffset>2506980</wp:posOffset>
                      </wp:positionH>
                      <wp:positionV relativeFrom="paragraph">
                        <wp:posOffset>187325</wp:posOffset>
                      </wp:positionV>
                      <wp:extent cx="793115" cy="249555"/>
                      <wp:effectExtent l="0" t="0" r="6985" b="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2" o:spid="_x0000_s1031" style="position:absolute;margin-left:197.4pt;margin-top:14.75pt;width:62.45pt;height:19.6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0E64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4B6616" wp14:editId="7798273D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187960</wp:posOffset>
                      </wp:positionV>
                      <wp:extent cx="793115" cy="249555"/>
                      <wp:effectExtent l="0" t="0" r="4445" b="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5" o:spid="_x0000_s1032" style="position:absolute;margin-left:.15pt;margin-top:14.8pt;width:62.45pt;height:19.6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0E64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2659C8" wp14:editId="114F027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529590</wp:posOffset>
                      </wp:positionV>
                      <wp:extent cx="1578610" cy="249555"/>
                      <wp:effectExtent l="0" t="0" r="0" b="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10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Time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4" o:spid="_x0000_s1033" style="position:absolute;margin-left:.3pt;margin-top:41.7pt;width:124.3pt;height:19.6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Time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E0E64"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1F04B3" wp14:editId="0403FC9B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188224</wp:posOffset>
                      </wp:positionV>
                      <wp:extent cx="793115" cy="249555"/>
                      <wp:effectExtent l="0" t="0" r="7620" b="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0E64" w:rsidRPr="002A54BF" w:rsidRDefault="006E0E64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2A54B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6" o:spid="_x0000_s1034" style="position:absolute;margin-left:48.2pt;margin-top:14.8pt;width:62.45pt;height:19.6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" fillcolor="#ed7d31 [3205]" stroked="f" strokeweight="1pt">
                      <v:stroke joinstyle="miter"/>
                      <v:textbox inset=",0,,0">
                        <w:txbxContent>
                          <w:p w:rsidR="006E0E64" w:rsidRPr="002A54BF" w:rsidRDefault="006E0E64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A54BF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E0E64" w:rsidRPr="002F2CC4" w:rsidRDefault="009A2478" w:rsidP="006E0E64">
            <w:pPr>
              <w:spacing w:before="240"/>
              <w:rPr>
                <w:rFonts w:ascii="Arial" w:hAnsi="Arial" w:cs="Arial"/>
                <w:sz w:val="28"/>
                <w:szCs w:val="28"/>
              </w:rPr>
            </w:pP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FE74EA" wp14:editId="67D80E18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174625</wp:posOffset>
                      </wp:positionV>
                      <wp:extent cx="1578610" cy="249555"/>
                      <wp:effectExtent l="0" t="0" r="0" b="0"/>
                      <wp:wrapNone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10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2478" w:rsidRPr="002A54BF" w:rsidRDefault="009A2478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Good 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6" o:spid="_x0000_s1035" style="position:absolute;margin-left:123.45pt;margin-top:13.75pt;width:124.3pt;height:19.6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" fillcolor="#ed7d31 [3205]" stroked="f" strokeweight="1pt">
                      <v:stroke joinstyle="miter"/>
                      <v:textbox inset=",0,,0">
                        <w:txbxContent>
                          <w:p w:rsidR="009A2478" w:rsidRPr="002A54BF" w:rsidRDefault="009A2478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Good 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E0E64" w:rsidRPr="002F2CC4" w:rsidRDefault="006E0E64" w:rsidP="006E0E64">
            <w:pPr>
              <w:rPr>
                <w:rFonts w:ascii="Arial" w:hAnsi="Arial" w:cs="Arial"/>
                <w:sz w:val="28"/>
                <w:szCs w:val="28"/>
              </w:rPr>
            </w:pPr>
          </w:p>
          <w:p w:rsidR="006E0E64" w:rsidRPr="002F2CC4" w:rsidRDefault="006E0E64" w:rsidP="00D32F18">
            <w:pPr>
              <w:spacing w:line="276" w:lineRule="auto"/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28"/>
                <w:szCs w:val="28"/>
              </w:rPr>
              <w:t>CERTIFICATION</w:t>
            </w:r>
          </w:p>
          <w:p w:rsidR="006E0E64" w:rsidRPr="002F2CC4" w:rsidRDefault="006E0E64" w:rsidP="006E0E64">
            <w:pPr>
              <w:rPr>
                <w:rFonts w:ascii="Arial" w:hAnsi="Arial" w:cs="Arial"/>
                <w:sz w:val="22"/>
                <w:szCs w:val="22"/>
              </w:rPr>
            </w:pPr>
            <w:r w:rsidRPr="002F2CC4">
              <w:rPr>
                <w:rFonts w:ascii="Arial" w:hAnsi="Arial" w:cs="Arial"/>
                <w:sz w:val="22"/>
                <w:szCs w:val="22"/>
              </w:rPr>
              <w:t>Web Application Design &amp; Development</w:t>
            </w:r>
          </w:p>
          <w:p w:rsidR="006E0E64" w:rsidRPr="002F2CC4" w:rsidRDefault="006E0E64" w:rsidP="006E0E64">
            <w:pPr>
              <w:rPr>
                <w:rFonts w:ascii="Arial" w:hAnsi="Arial" w:cs="Arial"/>
                <w:sz w:val="22"/>
                <w:szCs w:val="22"/>
              </w:rPr>
            </w:pPr>
            <w:r w:rsidRPr="002F2CC4">
              <w:rPr>
                <w:rFonts w:ascii="Arial" w:hAnsi="Arial" w:cs="Arial"/>
                <w:sz w:val="22"/>
                <w:szCs w:val="22"/>
              </w:rPr>
              <w:t>(06/2019 – 08/2019)</w:t>
            </w:r>
          </w:p>
          <w:p w:rsidR="006E0E64" w:rsidRPr="0079448B" w:rsidRDefault="006E0E64" w:rsidP="006E0E64">
            <w:pPr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</w:pPr>
            <w:r w:rsidRPr="0079448B"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  <w:t>Certificate by Learn2Earn labs, Agra</w:t>
            </w:r>
          </w:p>
          <w:p w:rsidR="006E0E64" w:rsidRPr="0079448B" w:rsidRDefault="006E0E64" w:rsidP="006E0E64">
            <w:pPr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</w:pPr>
            <w:r w:rsidRPr="0079448B">
              <w:rPr>
                <w:rFonts w:ascii="Arial" w:hAnsi="Arial" w:cs="Arial"/>
                <w:i/>
                <w:color w:val="808080" w:themeColor="background1" w:themeShade="80"/>
                <w:sz w:val="22"/>
                <w:szCs w:val="22"/>
              </w:rPr>
              <w:t>Organization – Ninepages Techsolution PVT. LTD</w:t>
            </w:r>
          </w:p>
          <w:p w:rsidR="006E0E64" w:rsidRPr="002F2CC4" w:rsidRDefault="006E0E64" w:rsidP="006E0E64">
            <w:pPr>
              <w:rPr>
                <w:rFonts w:ascii="Arial" w:hAnsi="Arial" w:cs="Arial"/>
                <w:sz w:val="22"/>
                <w:szCs w:val="22"/>
              </w:rPr>
            </w:pPr>
          </w:p>
          <w:p w:rsidR="006E0E64" w:rsidRPr="002F2CC4" w:rsidRDefault="006E0E64" w:rsidP="00D32F18">
            <w:pPr>
              <w:spacing w:line="276" w:lineRule="auto"/>
              <w:rPr>
                <w:rFonts w:ascii="Arial" w:hAnsi="Arial" w:cs="Arial"/>
                <w:b/>
                <w:color w:val="ED7D31" w:themeColor="accent2"/>
                <w:sz w:val="28"/>
                <w:szCs w:val="22"/>
              </w:rPr>
            </w:pPr>
            <w:r w:rsidRPr="002F2CC4">
              <w:rPr>
                <w:rFonts w:ascii="Arial" w:hAnsi="Arial" w:cs="Arial"/>
                <w:b/>
                <w:color w:val="ED7D31" w:themeColor="accent2"/>
                <w:sz w:val="28"/>
                <w:szCs w:val="22"/>
              </w:rPr>
              <w:t>PERSONAL INFORMATION</w:t>
            </w:r>
          </w:p>
          <w:p w:rsidR="0032294B" w:rsidRPr="008B6E00" w:rsidRDefault="0032294B" w:rsidP="0032294B">
            <w:pPr>
              <w:spacing w:line="276" w:lineRule="auto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Nationality : Indian</w:t>
            </w:r>
          </w:p>
          <w:p w:rsidR="0032294B" w:rsidRPr="008B6E00" w:rsidRDefault="0032294B" w:rsidP="0032294B">
            <w:pPr>
              <w:spacing w:line="276" w:lineRule="auto"/>
              <w:rPr>
                <w:rFonts w:ascii="Arial" w:hAnsi="Arial" w:cs="Arial"/>
                <w:sz w:val="24"/>
                <w:szCs w:val="22"/>
              </w:rPr>
            </w:pPr>
            <w:r w:rsidRPr="008B6E00">
              <w:rPr>
                <w:rFonts w:ascii="Arial" w:hAnsi="Arial" w:cs="Arial"/>
                <w:sz w:val="24"/>
                <w:szCs w:val="22"/>
              </w:rPr>
              <w:t>Father’s Name : Mr. Mukesh Kumar</w:t>
            </w:r>
          </w:p>
          <w:p w:rsidR="0032294B" w:rsidRPr="008B6E00" w:rsidRDefault="0032294B" w:rsidP="0032294B">
            <w:pPr>
              <w:spacing w:line="276" w:lineRule="auto"/>
              <w:rPr>
                <w:rFonts w:ascii="Arial" w:hAnsi="Arial" w:cs="Arial"/>
                <w:sz w:val="24"/>
                <w:szCs w:val="22"/>
              </w:rPr>
            </w:pPr>
            <w:r w:rsidRPr="008B6E00">
              <w:rPr>
                <w:rFonts w:ascii="Arial" w:hAnsi="Arial" w:cs="Arial"/>
                <w:sz w:val="24"/>
                <w:szCs w:val="22"/>
              </w:rPr>
              <w:t>Permanent Address : H. 46/989 Kishopura, Agra (282002)</w:t>
            </w:r>
          </w:p>
          <w:p w:rsidR="006E0E64" w:rsidRDefault="00775A08" w:rsidP="001C284A">
            <w:pPr>
              <w:spacing w:line="276" w:lineRule="auto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DOB : 30 Jul</w:t>
            </w:r>
            <w:bookmarkStart w:id="0" w:name="_GoBack"/>
            <w:bookmarkEnd w:id="0"/>
            <w:r w:rsidR="006775DD">
              <w:rPr>
                <w:rFonts w:ascii="Arial" w:hAnsi="Arial" w:cs="Arial"/>
                <w:sz w:val="24"/>
                <w:szCs w:val="22"/>
              </w:rPr>
              <w:t xml:space="preserve"> </w:t>
            </w:r>
            <w:r w:rsidR="006E0E64" w:rsidRPr="008B6E00">
              <w:rPr>
                <w:rFonts w:ascii="Arial" w:hAnsi="Arial" w:cs="Arial"/>
                <w:sz w:val="24"/>
                <w:szCs w:val="22"/>
              </w:rPr>
              <w:t>1998</w:t>
            </w:r>
          </w:p>
          <w:p w:rsidR="00EA09AB" w:rsidRDefault="00EA09AB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A09AB" w:rsidRPr="002F2CC4" w:rsidRDefault="00BA5AB9" w:rsidP="00BB3B1E">
            <w:pPr>
              <w:spacing w:line="276" w:lineRule="auto"/>
              <w:rPr>
                <w:rFonts w:ascii="Arial" w:hAnsi="Arial" w:cs="Arial"/>
                <w:b/>
                <w:color w:val="ED7D31" w:themeColor="accent2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ED7D31" w:themeColor="accent2"/>
                <w:sz w:val="28"/>
                <w:szCs w:val="22"/>
              </w:rPr>
              <w:t>HOBBIES &amp;</w:t>
            </w:r>
            <w:r w:rsidR="00985CE7">
              <w:rPr>
                <w:rFonts w:ascii="Arial" w:hAnsi="Arial" w:cs="Arial"/>
                <w:b/>
                <w:color w:val="ED7D31" w:themeColor="accent2"/>
                <w:sz w:val="28"/>
                <w:szCs w:val="22"/>
              </w:rPr>
              <w:t xml:space="preserve"> INTEREST</w:t>
            </w:r>
          </w:p>
          <w:p w:rsidR="000D4135" w:rsidRDefault="000D4135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1ADCC" wp14:editId="63954758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97155</wp:posOffset>
                      </wp:positionV>
                      <wp:extent cx="793115" cy="249555"/>
                      <wp:effectExtent l="0" t="0" r="0" b="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562" w:rsidRPr="00315033" w:rsidRDefault="00446A5D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31503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Blogging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5" o:spid="_x0000_s1036" style="position:absolute;margin-left:109.55pt;margin-top:7.65pt;width:62.45pt;height:19.6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" fillcolor="#ed7d31 [3205]" stroked="f" strokeweight="1pt">
                      <v:stroke joinstyle="miter"/>
                      <v:textbox inset=",0,,0">
                        <w:txbxContent>
                          <w:p w:rsidR="00BC2562" w:rsidRPr="00315033" w:rsidRDefault="00446A5D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31503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Blogging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DEEBCF" wp14:editId="3309532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436245</wp:posOffset>
                      </wp:positionV>
                      <wp:extent cx="793115" cy="249555"/>
                      <wp:effectExtent l="0" t="0" r="0" b="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562" w:rsidRPr="00315033" w:rsidRDefault="00446A5D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31503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Internet Surfing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3" o:spid="_x0000_s1037" style="position:absolute;margin-left:-.5pt;margin-top:34.35pt;width:62.45pt;height:19.6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" fillcolor="#ed7d31 [3205]" stroked="f" strokeweight="1pt">
                      <v:stroke joinstyle="miter"/>
                      <v:textbox inset=",0,,0">
                        <w:txbxContent>
                          <w:p w:rsidR="00BC2562" w:rsidRPr="00315033" w:rsidRDefault="00446A5D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31503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Internet Surfing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7C872EA" wp14:editId="2FED29C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97155</wp:posOffset>
                      </wp:positionV>
                      <wp:extent cx="793115" cy="249555"/>
                      <wp:effectExtent l="0" t="0" r="635" b="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562" w:rsidRPr="005A4B0F" w:rsidRDefault="00446A5D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A4B0F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22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Listening Music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0" o:spid="_x0000_s1038" style="position:absolute;margin-left:-.55pt;margin-top:7.65pt;width:62.45pt;height:19.6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" fillcolor="#ed7d31 [3205]" stroked="f" strokeweight="1pt">
                      <v:stroke joinstyle="miter"/>
                      <v:textbox inset=",0,,0">
                        <w:txbxContent>
                          <w:p w:rsidR="00BC2562" w:rsidRPr="005A4B0F" w:rsidRDefault="00446A5D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A4B0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Listening Music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2F2CC4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6804DE" wp14:editId="098F8920">
                      <wp:simplePos x="0" y="0"/>
                      <wp:positionH relativeFrom="column">
                        <wp:posOffset>2325370</wp:posOffset>
                      </wp:positionH>
                      <wp:positionV relativeFrom="paragraph">
                        <wp:posOffset>92710</wp:posOffset>
                      </wp:positionV>
                      <wp:extent cx="793115" cy="249555"/>
                      <wp:effectExtent l="0" t="0" r="3810" b="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249555"/>
                              </a:xfrm>
                              <a:prstGeom prst="roundRect">
                                <a:avLst>
                                  <a:gd name="adj" fmla="val 2926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562" w:rsidRPr="00315033" w:rsidRDefault="00446A5D" w:rsidP="006E0E6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315033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Coding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39" style="position:absolute;margin-left:183.1pt;margin-top:7.3pt;width:62.45pt;height:19.6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1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" fillcolor="#ed7d31 [3205]" stroked="f" strokeweight="1pt">
                      <v:stroke joinstyle="miter"/>
                      <v:textbox inset=",0,,0">
                        <w:txbxContent>
                          <w:p w:rsidR="00BC2562" w:rsidRPr="00315033" w:rsidRDefault="00446A5D" w:rsidP="006E0E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 w:rsidRPr="00315033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Coding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D4135" w:rsidRDefault="000D4135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D4135" w:rsidRDefault="000D4135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D4135" w:rsidRDefault="000D4135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D4135" w:rsidRDefault="000D4135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A09AB" w:rsidRPr="002F2CC4" w:rsidRDefault="00EA09AB" w:rsidP="006E0E6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627BED" w:rsidRPr="002F2CC4" w:rsidRDefault="00627BED" w:rsidP="00452E73">
      <w:pPr>
        <w:rPr>
          <w:rFonts w:ascii="Arial" w:hAnsi="Arial" w:cs="Arial"/>
        </w:rPr>
      </w:pPr>
    </w:p>
    <w:sectPr w:rsidR="00627BED" w:rsidRPr="002F2CC4" w:rsidSect="00AD72CF">
      <w:pgSz w:w="12240" w:h="15840"/>
      <w:pgMar w:top="270" w:right="360" w:bottom="27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745" w:rsidRDefault="00AE3745" w:rsidP="0006696B">
      <w:r>
        <w:separator/>
      </w:r>
    </w:p>
  </w:endnote>
  <w:endnote w:type="continuationSeparator" w:id="0">
    <w:p w:rsidR="00AE3745" w:rsidRDefault="00AE3745" w:rsidP="0006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745" w:rsidRDefault="00AE3745" w:rsidP="0006696B">
      <w:r>
        <w:separator/>
      </w:r>
    </w:p>
  </w:footnote>
  <w:footnote w:type="continuationSeparator" w:id="0">
    <w:p w:rsidR="00AE3745" w:rsidRDefault="00AE3745" w:rsidP="00066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1_"/>
      </v:shape>
    </w:pict>
  </w:numPicBullet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8"/>
    <w:multiLevelType w:val="singleLevel"/>
    <w:tmpl w:val="00000008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cs="Wingdings"/>
      </w:rPr>
    </w:lvl>
  </w:abstractNum>
  <w:abstractNum w:abstractNumId="2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3">
    <w:nsid w:val="056821AD"/>
    <w:multiLevelType w:val="hybridMultilevel"/>
    <w:tmpl w:val="255CAE32"/>
    <w:lvl w:ilvl="0" w:tplc="B0567A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59019DB"/>
    <w:multiLevelType w:val="hybridMultilevel"/>
    <w:tmpl w:val="ADF07AA2"/>
    <w:lvl w:ilvl="0" w:tplc="D3F0407E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31AB7"/>
    <w:multiLevelType w:val="hybridMultilevel"/>
    <w:tmpl w:val="13F2AE08"/>
    <w:lvl w:ilvl="0" w:tplc="B0567A5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08B7765D"/>
    <w:multiLevelType w:val="hybridMultilevel"/>
    <w:tmpl w:val="160E9A54"/>
    <w:lvl w:ilvl="0" w:tplc="DA1E4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019B1"/>
    <w:multiLevelType w:val="hybridMultilevel"/>
    <w:tmpl w:val="9EE08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EC30F8C"/>
    <w:multiLevelType w:val="hybridMultilevel"/>
    <w:tmpl w:val="28D25334"/>
    <w:lvl w:ilvl="0" w:tplc="759205F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0566170"/>
    <w:multiLevelType w:val="hybridMultilevel"/>
    <w:tmpl w:val="26781236"/>
    <w:lvl w:ilvl="0" w:tplc="B0567A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16085C66"/>
    <w:multiLevelType w:val="hybridMultilevel"/>
    <w:tmpl w:val="060665C2"/>
    <w:lvl w:ilvl="0" w:tplc="B0567A5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173D2A77"/>
    <w:multiLevelType w:val="hybridMultilevel"/>
    <w:tmpl w:val="BCE65692"/>
    <w:lvl w:ilvl="0" w:tplc="EDAEBD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46413"/>
    <w:multiLevelType w:val="hybridMultilevel"/>
    <w:tmpl w:val="0A42F6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241E499E"/>
    <w:multiLevelType w:val="hybridMultilevel"/>
    <w:tmpl w:val="0A28F42E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F4B23"/>
    <w:multiLevelType w:val="hybridMultilevel"/>
    <w:tmpl w:val="7B0C04F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B790E38"/>
    <w:multiLevelType w:val="hybridMultilevel"/>
    <w:tmpl w:val="6C4E7E20"/>
    <w:lvl w:ilvl="0" w:tplc="00000003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9C12A9"/>
    <w:multiLevelType w:val="hybridMultilevel"/>
    <w:tmpl w:val="CAD4CF14"/>
    <w:lvl w:ilvl="0" w:tplc="2AF0A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02C01"/>
    <w:multiLevelType w:val="hybridMultilevel"/>
    <w:tmpl w:val="B576195E"/>
    <w:lvl w:ilvl="0" w:tplc="2B303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8038E"/>
    <w:multiLevelType w:val="hybridMultilevel"/>
    <w:tmpl w:val="3D9286E8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495102"/>
    <w:multiLevelType w:val="hybridMultilevel"/>
    <w:tmpl w:val="FDA42CDE"/>
    <w:lvl w:ilvl="0" w:tplc="00000003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30D05B9"/>
    <w:multiLevelType w:val="hybridMultilevel"/>
    <w:tmpl w:val="B872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49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206A9"/>
    <w:multiLevelType w:val="hybridMultilevel"/>
    <w:tmpl w:val="46E8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77D8E"/>
    <w:multiLevelType w:val="hybridMultilevel"/>
    <w:tmpl w:val="08DE8DF6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E3CFE"/>
    <w:multiLevelType w:val="hybridMultilevel"/>
    <w:tmpl w:val="21A646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F865D0"/>
    <w:multiLevelType w:val="hybridMultilevel"/>
    <w:tmpl w:val="85A6D920"/>
    <w:lvl w:ilvl="0" w:tplc="C8109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6142A5"/>
    <w:multiLevelType w:val="hybridMultilevel"/>
    <w:tmpl w:val="F9E43C7E"/>
    <w:lvl w:ilvl="0" w:tplc="B0567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EA6D17"/>
    <w:multiLevelType w:val="hybridMultilevel"/>
    <w:tmpl w:val="B5AC0782"/>
    <w:lvl w:ilvl="0" w:tplc="0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7F7704"/>
    <w:multiLevelType w:val="hybridMultilevel"/>
    <w:tmpl w:val="64BA9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80308A"/>
    <w:multiLevelType w:val="hybridMultilevel"/>
    <w:tmpl w:val="B1B2A9B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63A1544A"/>
    <w:multiLevelType w:val="hybridMultilevel"/>
    <w:tmpl w:val="A15837D8"/>
    <w:lvl w:ilvl="0" w:tplc="759205F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45C59A7"/>
    <w:multiLevelType w:val="hybridMultilevel"/>
    <w:tmpl w:val="5C161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E1017"/>
    <w:multiLevelType w:val="hybridMultilevel"/>
    <w:tmpl w:val="0ED8E9DA"/>
    <w:lvl w:ilvl="0" w:tplc="B0567A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9925C2E"/>
    <w:multiLevelType w:val="hybridMultilevel"/>
    <w:tmpl w:val="6640FFAC"/>
    <w:lvl w:ilvl="0" w:tplc="B510C796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663895"/>
    <w:multiLevelType w:val="hybridMultilevel"/>
    <w:tmpl w:val="763EA102"/>
    <w:lvl w:ilvl="0" w:tplc="759205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B90F4B"/>
    <w:multiLevelType w:val="hybridMultilevel"/>
    <w:tmpl w:val="B6624122"/>
    <w:lvl w:ilvl="0" w:tplc="B0567A5A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>
    <w:nsid w:val="72434E3F"/>
    <w:multiLevelType w:val="hybridMultilevel"/>
    <w:tmpl w:val="CFC8B10E"/>
    <w:lvl w:ilvl="0" w:tplc="6F081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F6FE7"/>
    <w:multiLevelType w:val="hybridMultilevel"/>
    <w:tmpl w:val="884C2EE6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37">
    <w:nsid w:val="76365A6D"/>
    <w:multiLevelType w:val="hybridMultilevel"/>
    <w:tmpl w:val="98E02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9523E"/>
    <w:multiLevelType w:val="hybridMultilevel"/>
    <w:tmpl w:val="D99A7492"/>
    <w:lvl w:ilvl="0" w:tplc="B0567A5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B55CEF"/>
    <w:multiLevelType w:val="hybridMultilevel"/>
    <w:tmpl w:val="24042BC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22"/>
  </w:num>
  <w:num w:numId="5">
    <w:abstractNumId w:val="13"/>
  </w:num>
  <w:num w:numId="6">
    <w:abstractNumId w:val="19"/>
  </w:num>
  <w:num w:numId="7">
    <w:abstractNumId w:val="26"/>
  </w:num>
  <w:num w:numId="8">
    <w:abstractNumId w:val="30"/>
  </w:num>
  <w:num w:numId="9">
    <w:abstractNumId w:val="39"/>
  </w:num>
  <w:num w:numId="10">
    <w:abstractNumId w:val="20"/>
  </w:num>
  <w:num w:numId="11">
    <w:abstractNumId w:val="23"/>
  </w:num>
  <w:num w:numId="12">
    <w:abstractNumId w:val="9"/>
  </w:num>
  <w:num w:numId="13">
    <w:abstractNumId w:val="38"/>
  </w:num>
  <w:num w:numId="14">
    <w:abstractNumId w:val="33"/>
  </w:num>
  <w:num w:numId="15">
    <w:abstractNumId w:val="8"/>
  </w:num>
  <w:num w:numId="16">
    <w:abstractNumId w:val="12"/>
  </w:num>
  <w:num w:numId="17">
    <w:abstractNumId w:val="14"/>
  </w:num>
  <w:num w:numId="18">
    <w:abstractNumId w:val="28"/>
  </w:num>
  <w:num w:numId="19">
    <w:abstractNumId w:val="36"/>
  </w:num>
  <w:num w:numId="20">
    <w:abstractNumId w:val="21"/>
  </w:num>
  <w:num w:numId="21">
    <w:abstractNumId w:val="27"/>
  </w:num>
  <w:num w:numId="22">
    <w:abstractNumId w:val="25"/>
  </w:num>
  <w:num w:numId="23">
    <w:abstractNumId w:val="37"/>
  </w:num>
  <w:num w:numId="24">
    <w:abstractNumId w:val="5"/>
  </w:num>
  <w:num w:numId="25">
    <w:abstractNumId w:val="10"/>
  </w:num>
  <w:num w:numId="26">
    <w:abstractNumId w:val="34"/>
  </w:num>
  <w:num w:numId="27">
    <w:abstractNumId w:val="31"/>
  </w:num>
  <w:num w:numId="28">
    <w:abstractNumId w:val="29"/>
  </w:num>
  <w:num w:numId="29">
    <w:abstractNumId w:val="3"/>
  </w:num>
  <w:num w:numId="30">
    <w:abstractNumId w:val="7"/>
  </w:num>
  <w:num w:numId="31">
    <w:abstractNumId w:val="17"/>
  </w:num>
  <w:num w:numId="32">
    <w:abstractNumId w:val="11"/>
  </w:num>
  <w:num w:numId="33">
    <w:abstractNumId w:val="35"/>
  </w:num>
  <w:num w:numId="34">
    <w:abstractNumId w:val="24"/>
  </w:num>
  <w:num w:numId="35">
    <w:abstractNumId w:val="6"/>
  </w:num>
  <w:num w:numId="36">
    <w:abstractNumId w:val="16"/>
  </w:num>
  <w:num w:numId="37">
    <w:abstractNumId w:val="32"/>
  </w:num>
  <w:num w:numId="3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7A"/>
    <w:rsid w:val="000038B2"/>
    <w:rsid w:val="00006EAA"/>
    <w:rsid w:val="00011DF4"/>
    <w:rsid w:val="00017E6E"/>
    <w:rsid w:val="00023A18"/>
    <w:rsid w:val="000259E0"/>
    <w:rsid w:val="00032B5A"/>
    <w:rsid w:val="000331F5"/>
    <w:rsid w:val="000332F3"/>
    <w:rsid w:val="00034D38"/>
    <w:rsid w:val="00035298"/>
    <w:rsid w:val="00040D2B"/>
    <w:rsid w:val="0004560F"/>
    <w:rsid w:val="00050768"/>
    <w:rsid w:val="00051BB8"/>
    <w:rsid w:val="00053F8F"/>
    <w:rsid w:val="00062F1E"/>
    <w:rsid w:val="00063A65"/>
    <w:rsid w:val="0006696B"/>
    <w:rsid w:val="00072883"/>
    <w:rsid w:val="000742A4"/>
    <w:rsid w:val="00075F46"/>
    <w:rsid w:val="00076185"/>
    <w:rsid w:val="00082C56"/>
    <w:rsid w:val="00085F2B"/>
    <w:rsid w:val="00090415"/>
    <w:rsid w:val="00091C9C"/>
    <w:rsid w:val="000951E3"/>
    <w:rsid w:val="00095675"/>
    <w:rsid w:val="000957C6"/>
    <w:rsid w:val="0009615A"/>
    <w:rsid w:val="000967BB"/>
    <w:rsid w:val="00097857"/>
    <w:rsid w:val="00097FC5"/>
    <w:rsid w:val="000A2C78"/>
    <w:rsid w:val="000B0324"/>
    <w:rsid w:val="000B1652"/>
    <w:rsid w:val="000B580E"/>
    <w:rsid w:val="000B582B"/>
    <w:rsid w:val="000B6D95"/>
    <w:rsid w:val="000C0A49"/>
    <w:rsid w:val="000C26F1"/>
    <w:rsid w:val="000C4F13"/>
    <w:rsid w:val="000C7594"/>
    <w:rsid w:val="000D4135"/>
    <w:rsid w:val="000D65CA"/>
    <w:rsid w:val="000D7CC8"/>
    <w:rsid w:val="000E3155"/>
    <w:rsid w:val="000E460E"/>
    <w:rsid w:val="000E79B4"/>
    <w:rsid w:val="000E7D7F"/>
    <w:rsid w:val="000F0365"/>
    <w:rsid w:val="000F0911"/>
    <w:rsid w:val="000F3645"/>
    <w:rsid w:val="000F7E14"/>
    <w:rsid w:val="0010282E"/>
    <w:rsid w:val="001034B3"/>
    <w:rsid w:val="00103549"/>
    <w:rsid w:val="00105D04"/>
    <w:rsid w:val="001065D8"/>
    <w:rsid w:val="00107A72"/>
    <w:rsid w:val="00123C2A"/>
    <w:rsid w:val="00125225"/>
    <w:rsid w:val="00126324"/>
    <w:rsid w:val="00127F0C"/>
    <w:rsid w:val="00131141"/>
    <w:rsid w:val="001327F7"/>
    <w:rsid w:val="00133FE3"/>
    <w:rsid w:val="00136241"/>
    <w:rsid w:val="00160D5C"/>
    <w:rsid w:val="00165B0F"/>
    <w:rsid w:val="0016717E"/>
    <w:rsid w:val="0017080B"/>
    <w:rsid w:val="00172A27"/>
    <w:rsid w:val="00175958"/>
    <w:rsid w:val="00175F48"/>
    <w:rsid w:val="00176DF8"/>
    <w:rsid w:val="00180AC7"/>
    <w:rsid w:val="00181F35"/>
    <w:rsid w:val="00182D62"/>
    <w:rsid w:val="00183C3E"/>
    <w:rsid w:val="00184CD2"/>
    <w:rsid w:val="001857FC"/>
    <w:rsid w:val="00190C5A"/>
    <w:rsid w:val="0019656A"/>
    <w:rsid w:val="00196C69"/>
    <w:rsid w:val="001A0D18"/>
    <w:rsid w:val="001A4A68"/>
    <w:rsid w:val="001A6564"/>
    <w:rsid w:val="001B5E44"/>
    <w:rsid w:val="001B5EDD"/>
    <w:rsid w:val="001C284A"/>
    <w:rsid w:val="001C2E98"/>
    <w:rsid w:val="001C6488"/>
    <w:rsid w:val="001D085D"/>
    <w:rsid w:val="001D0AC1"/>
    <w:rsid w:val="001D2485"/>
    <w:rsid w:val="001D2F0D"/>
    <w:rsid w:val="001D3200"/>
    <w:rsid w:val="001D3D74"/>
    <w:rsid w:val="001D6BB9"/>
    <w:rsid w:val="001E0290"/>
    <w:rsid w:val="001E6556"/>
    <w:rsid w:val="001E6CAC"/>
    <w:rsid w:val="001F01C6"/>
    <w:rsid w:val="001F0CF3"/>
    <w:rsid w:val="001F0D4B"/>
    <w:rsid w:val="001F12A3"/>
    <w:rsid w:val="001F2020"/>
    <w:rsid w:val="001F2504"/>
    <w:rsid w:val="001F2BD4"/>
    <w:rsid w:val="001F4E42"/>
    <w:rsid w:val="001F5BBC"/>
    <w:rsid w:val="001F7D02"/>
    <w:rsid w:val="0020107A"/>
    <w:rsid w:val="00201572"/>
    <w:rsid w:val="00201B5D"/>
    <w:rsid w:val="00210DBA"/>
    <w:rsid w:val="0021130D"/>
    <w:rsid w:val="00212E77"/>
    <w:rsid w:val="00214FE8"/>
    <w:rsid w:val="002153BD"/>
    <w:rsid w:val="002164DC"/>
    <w:rsid w:val="00222F63"/>
    <w:rsid w:val="00230F7F"/>
    <w:rsid w:val="002317D9"/>
    <w:rsid w:val="0023649B"/>
    <w:rsid w:val="00236B45"/>
    <w:rsid w:val="00237C8B"/>
    <w:rsid w:val="00242900"/>
    <w:rsid w:val="00242937"/>
    <w:rsid w:val="002430BD"/>
    <w:rsid w:val="002443F0"/>
    <w:rsid w:val="00244F8A"/>
    <w:rsid w:val="00247298"/>
    <w:rsid w:val="002475A2"/>
    <w:rsid w:val="00247B6E"/>
    <w:rsid w:val="0025076B"/>
    <w:rsid w:val="0025395E"/>
    <w:rsid w:val="00255B52"/>
    <w:rsid w:val="00261A18"/>
    <w:rsid w:val="002713C8"/>
    <w:rsid w:val="0027371F"/>
    <w:rsid w:val="00274053"/>
    <w:rsid w:val="0027567D"/>
    <w:rsid w:val="00282A70"/>
    <w:rsid w:val="00282FB0"/>
    <w:rsid w:val="00284926"/>
    <w:rsid w:val="00285CD9"/>
    <w:rsid w:val="00285DB1"/>
    <w:rsid w:val="0028758B"/>
    <w:rsid w:val="00292CE8"/>
    <w:rsid w:val="00294489"/>
    <w:rsid w:val="00295A46"/>
    <w:rsid w:val="00297E6C"/>
    <w:rsid w:val="002A162F"/>
    <w:rsid w:val="002A4804"/>
    <w:rsid w:val="002A54BF"/>
    <w:rsid w:val="002A6384"/>
    <w:rsid w:val="002A6986"/>
    <w:rsid w:val="002B3BE0"/>
    <w:rsid w:val="002B3C6E"/>
    <w:rsid w:val="002B5F2A"/>
    <w:rsid w:val="002B6265"/>
    <w:rsid w:val="002B69CC"/>
    <w:rsid w:val="002B70B1"/>
    <w:rsid w:val="002B7A1D"/>
    <w:rsid w:val="002C7293"/>
    <w:rsid w:val="002D23E4"/>
    <w:rsid w:val="002D6C8A"/>
    <w:rsid w:val="002E0FD4"/>
    <w:rsid w:val="002E30DD"/>
    <w:rsid w:val="002E431C"/>
    <w:rsid w:val="002E5E86"/>
    <w:rsid w:val="002F03E4"/>
    <w:rsid w:val="002F25E2"/>
    <w:rsid w:val="002F2CC4"/>
    <w:rsid w:val="00300305"/>
    <w:rsid w:val="00301C1B"/>
    <w:rsid w:val="00302411"/>
    <w:rsid w:val="0030259F"/>
    <w:rsid w:val="00304701"/>
    <w:rsid w:val="00311364"/>
    <w:rsid w:val="003135D0"/>
    <w:rsid w:val="00313882"/>
    <w:rsid w:val="00313D8E"/>
    <w:rsid w:val="00315033"/>
    <w:rsid w:val="003227BA"/>
    <w:rsid w:val="0032294B"/>
    <w:rsid w:val="003250A5"/>
    <w:rsid w:val="00327012"/>
    <w:rsid w:val="003305EC"/>
    <w:rsid w:val="00330AC2"/>
    <w:rsid w:val="00333EE1"/>
    <w:rsid w:val="00336BC6"/>
    <w:rsid w:val="00337C8E"/>
    <w:rsid w:val="003403E9"/>
    <w:rsid w:val="00344456"/>
    <w:rsid w:val="00347398"/>
    <w:rsid w:val="00347709"/>
    <w:rsid w:val="00352246"/>
    <w:rsid w:val="003535AB"/>
    <w:rsid w:val="003540EB"/>
    <w:rsid w:val="00355904"/>
    <w:rsid w:val="003566D3"/>
    <w:rsid w:val="00357673"/>
    <w:rsid w:val="0036125C"/>
    <w:rsid w:val="00361C8C"/>
    <w:rsid w:val="003620A3"/>
    <w:rsid w:val="003624C7"/>
    <w:rsid w:val="00364F53"/>
    <w:rsid w:val="00365DB2"/>
    <w:rsid w:val="00372C91"/>
    <w:rsid w:val="003746F8"/>
    <w:rsid w:val="00376B03"/>
    <w:rsid w:val="00377732"/>
    <w:rsid w:val="003837FF"/>
    <w:rsid w:val="00384A9C"/>
    <w:rsid w:val="00384D2E"/>
    <w:rsid w:val="003935A6"/>
    <w:rsid w:val="003935FB"/>
    <w:rsid w:val="003A0F3B"/>
    <w:rsid w:val="003A4364"/>
    <w:rsid w:val="003A5191"/>
    <w:rsid w:val="003A5AC6"/>
    <w:rsid w:val="003A6E01"/>
    <w:rsid w:val="003B396C"/>
    <w:rsid w:val="003B6CF9"/>
    <w:rsid w:val="003C25E8"/>
    <w:rsid w:val="003C4431"/>
    <w:rsid w:val="003C7BE3"/>
    <w:rsid w:val="003D1F5B"/>
    <w:rsid w:val="003F3C47"/>
    <w:rsid w:val="003F64C8"/>
    <w:rsid w:val="00400C04"/>
    <w:rsid w:val="00401B86"/>
    <w:rsid w:val="00403EDD"/>
    <w:rsid w:val="004041D6"/>
    <w:rsid w:val="00404877"/>
    <w:rsid w:val="0040502D"/>
    <w:rsid w:val="00405ED9"/>
    <w:rsid w:val="00410877"/>
    <w:rsid w:val="00413CB3"/>
    <w:rsid w:val="0041497B"/>
    <w:rsid w:val="0042376A"/>
    <w:rsid w:val="00427F5C"/>
    <w:rsid w:val="00432DBB"/>
    <w:rsid w:val="004460E9"/>
    <w:rsid w:val="00446A5D"/>
    <w:rsid w:val="004504CD"/>
    <w:rsid w:val="00452E73"/>
    <w:rsid w:val="00453A56"/>
    <w:rsid w:val="00453DBC"/>
    <w:rsid w:val="0046062D"/>
    <w:rsid w:val="00463401"/>
    <w:rsid w:val="00466039"/>
    <w:rsid w:val="00467E62"/>
    <w:rsid w:val="00467ED7"/>
    <w:rsid w:val="0047054B"/>
    <w:rsid w:val="00472107"/>
    <w:rsid w:val="00476791"/>
    <w:rsid w:val="004834A5"/>
    <w:rsid w:val="00485A2A"/>
    <w:rsid w:val="00486441"/>
    <w:rsid w:val="00496827"/>
    <w:rsid w:val="00497E1A"/>
    <w:rsid w:val="004A23BC"/>
    <w:rsid w:val="004A64C3"/>
    <w:rsid w:val="004B0819"/>
    <w:rsid w:val="004B187D"/>
    <w:rsid w:val="004B1EE4"/>
    <w:rsid w:val="004B6144"/>
    <w:rsid w:val="004B6CA1"/>
    <w:rsid w:val="004C2DFD"/>
    <w:rsid w:val="004C3155"/>
    <w:rsid w:val="004C3481"/>
    <w:rsid w:val="004C4A09"/>
    <w:rsid w:val="004C7169"/>
    <w:rsid w:val="004D61D0"/>
    <w:rsid w:val="004E331F"/>
    <w:rsid w:val="004E6D12"/>
    <w:rsid w:val="004F2295"/>
    <w:rsid w:val="004F2D0B"/>
    <w:rsid w:val="004F3040"/>
    <w:rsid w:val="00500E2C"/>
    <w:rsid w:val="00512F7B"/>
    <w:rsid w:val="00516D18"/>
    <w:rsid w:val="0052158F"/>
    <w:rsid w:val="0053377A"/>
    <w:rsid w:val="00537011"/>
    <w:rsid w:val="00540AFA"/>
    <w:rsid w:val="00541369"/>
    <w:rsid w:val="0054666A"/>
    <w:rsid w:val="00546D5C"/>
    <w:rsid w:val="00550D61"/>
    <w:rsid w:val="0055411B"/>
    <w:rsid w:val="00554E17"/>
    <w:rsid w:val="00556827"/>
    <w:rsid w:val="0056023E"/>
    <w:rsid w:val="005639F2"/>
    <w:rsid w:val="00564BC2"/>
    <w:rsid w:val="00565A0F"/>
    <w:rsid w:val="0056756A"/>
    <w:rsid w:val="0058153C"/>
    <w:rsid w:val="00583D97"/>
    <w:rsid w:val="0059057A"/>
    <w:rsid w:val="00591080"/>
    <w:rsid w:val="00592092"/>
    <w:rsid w:val="00593024"/>
    <w:rsid w:val="00594E3C"/>
    <w:rsid w:val="0059563D"/>
    <w:rsid w:val="005959EA"/>
    <w:rsid w:val="005A4B0F"/>
    <w:rsid w:val="005A5006"/>
    <w:rsid w:val="005A5A24"/>
    <w:rsid w:val="005A5CFF"/>
    <w:rsid w:val="005B2D14"/>
    <w:rsid w:val="005B30C2"/>
    <w:rsid w:val="005B7E11"/>
    <w:rsid w:val="005C39B7"/>
    <w:rsid w:val="005C798A"/>
    <w:rsid w:val="005D23F6"/>
    <w:rsid w:val="005D2D6C"/>
    <w:rsid w:val="005D47BA"/>
    <w:rsid w:val="005D6C58"/>
    <w:rsid w:val="005E061B"/>
    <w:rsid w:val="005E0B97"/>
    <w:rsid w:val="005E2594"/>
    <w:rsid w:val="005E3B79"/>
    <w:rsid w:val="005E7F86"/>
    <w:rsid w:val="005F2499"/>
    <w:rsid w:val="005F2639"/>
    <w:rsid w:val="005F733D"/>
    <w:rsid w:val="00602D4C"/>
    <w:rsid w:val="00605E88"/>
    <w:rsid w:val="00610CB1"/>
    <w:rsid w:val="0061408E"/>
    <w:rsid w:val="006156A3"/>
    <w:rsid w:val="0062205D"/>
    <w:rsid w:val="00624F66"/>
    <w:rsid w:val="0062567B"/>
    <w:rsid w:val="00626730"/>
    <w:rsid w:val="0062694C"/>
    <w:rsid w:val="00627BED"/>
    <w:rsid w:val="00627DE6"/>
    <w:rsid w:val="00630A58"/>
    <w:rsid w:val="00633FF7"/>
    <w:rsid w:val="00635301"/>
    <w:rsid w:val="006353B9"/>
    <w:rsid w:val="00635AB3"/>
    <w:rsid w:val="00637137"/>
    <w:rsid w:val="006417C6"/>
    <w:rsid w:val="00641EF7"/>
    <w:rsid w:val="0064515A"/>
    <w:rsid w:val="0064742D"/>
    <w:rsid w:val="0065263C"/>
    <w:rsid w:val="00653FC5"/>
    <w:rsid w:val="00654E2A"/>
    <w:rsid w:val="00654ECD"/>
    <w:rsid w:val="00654EDB"/>
    <w:rsid w:val="006657D7"/>
    <w:rsid w:val="0066649A"/>
    <w:rsid w:val="006724E7"/>
    <w:rsid w:val="00674767"/>
    <w:rsid w:val="006775DD"/>
    <w:rsid w:val="006803F8"/>
    <w:rsid w:val="0068085B"/>
    <w:rsid w:val="00681B4A"/>
    <w:rsid w:val="00683A3A"/>
    <w:rsid w:val="006861F2"/>
    <w:rsid w:val="006903CB"/>
    <w:rsid w:val="00690707"/>
    <w:rsid w:val="00691442"/>
    <w:rsid w:val="006927A2"/>
    <w:rsid w:val="006A0F80"/>
    <w:rsid w:val="006A17AC"/>
    <w:rsid w:val="006A31CC"/>
    <w:rsid w:val="006A6DAD"/>
    <w:rsid w:val="006A6F9F"/>
    <w:rsid w:val="006B0948"/>
    <w:rsid w:val="006B1F60"/>
    <w:rsid w:val="006B3465"/>
    <w:rsid w:val="006B4F76"/>
    <w:rsid w:val="006B5E43"/>
    <w:rsid w:val="006C2991"/>
    <w:rsid w:val="006C5E09"/>
    <w:rsid w:val="006C6D91"/>
    <w:rsid w:val="006D5C6C"/>
    <w:rsid w:val="006D72F2"/>
    <w:rsid w:val="006E0E64"/>
    <w:rsid w:val="006E6444"/>
    <w:rsid w:val="006E72CA"/>
    <w:rsid w:val="006F0B11"/>
    <w:rsid w:val="006F1F03"/>
    <w:rsid w:val="006F4DA6"/>
    <w:rsid w:val="0071353A"/>
    <w:rsid w:val="007139EC"/>
    <w:rsid w:val="00716C7F"/>
    <w:rsid w:val="00722032"/>
    <w:rsid w:val="007228B8"/>
    <w:rsid w:val="0072417F"/>
    <w:rsid w:val="0073098C"/>
    <w:rsid w:val="0073217D"/>
    <w:rsid w:val="00734238"/>
    <w:rsid w:val="00734C6C"/>
    <w:rsid w:val="0073637F"/>
    <w:rsid w:val="00736D4F"/>
    <w:rsid w:val="007449CF"/>
    <w:rsid w:val="00744D71"/>
    <w:rsid w:val="007525F2"/>
    <w:rsid w:val="0075539C"/>
    <w:rsid w:val="00755DA7"/>
    <w:rsid w:val="007560B0"/>
    <w:rsid w:val="00760CBC"/>
    <w:rsid w:val="0076537F"/>
    <w:rsid w:val="00771EF8"/>
    <w:rsid w:val="00775A08"/>
    <w:rsid w:val="0077794E"/>
    <w:rsid w:val="007832F7"/>
    <w:rsid w:val="007837A5"/>
    <w:rsid w:val="007874DE"/>
    <w:rsid w:val="00792EFF"/>
    <w:rsid w:val="0079448B"/>
    <w:rsid w:val="00796ACD"/>
    <w:rsid w:val="007A0350"/>
    <w:rsid w:val="007A1599"/>
    <w:rsid w:val="007A48B6"/>
    <w:rsid w:val="007B0A86"/>
    <w:rsid w:val="007B0F7E"/>
    <w:rsid w:val="007B16B5"/>
    <w:rsid w:val="007B595A"/>
    <w:rsid w:val="007B597E"/>
    <w:rsid w:val="007B66FA"/>
    <w:rsid w:val="007B732D"/>
    <w:rsid w:val="007D051A"/>
    <w:rsid w:val="007D0B64"/>
    <w:rsid w:val="007D4F3F"/>
    <w:rsid w:val="007D6B49"/>
    <w:rsid w:val="007E1B5B"/>
    <w:rsid w:val="007E4FDB"/>
    <w:rsid w:val="007F0FA5"/>
    <w:rsid w:val="007F2161"/>
    <w:rsid w:val="007F4710"/>
    <w:rsid w:val="007F6CF7"/>
    <w:rsid w:val="00801069"/>
    <w:rsid w:val="00805517"/>
    <w:rsid w:val="008070A4"/>
    <w:rsid w:val="00811CBC"/>
    <w:rsid w:val="00812D21"/>
    <w:rsid w:val="00812DBD"/>
    <w:rsid w:val="0081738D"/>
    <w:rsid w:val="008200D2"/>
    <w:rsid w:val="0082029B"/>
    <w:rsid w:val="008232D9"/>
    <w:rsid w:val="00823AF6"/>
    <w:rsid w:val="00826C79"/>
    <w:rsid w:val="00835EA7"/>
    <w:rsid w:val="008400C4"/>
    <w:rsid w:val="0084179B"/>
    <w:rsid w:val="00845194"/>
    <w:rsid w:val="00850862"/>
    <w:rsid w:val="008552A1"/>
    <w:rsid w:val="0085718E"/>
    <w:rsid w:val="00865C80"/>
    <w:rsid w:val="0086610A"/>
    <w:rsid w:val="00866C31"/>
    <w:rsid w:val="00867998"/>
    <w:rsid w:val="00871485"/>
    <w:rsid w:val="008727E6"/>
    <w:rsid w:val="00874F82"/>
    <w:rsid w:val="00875004"/>
    <w:rsid w:val="00877F99"/>
    <w:rsid w:val="008817AA"/>
    <w:rsid w:val="008817C0"/>
    <w:rsid w:val="00882B29"/>
    <w:rsid w:val="0088546B"/>
    <w:rsid w:val="00893F1B"/>
    <w:rsid w:val="008960FE"/>
    <w:rsid w:val="008979D4"/>
    <w:rsid w:val="008A416E"/>
    <w:rsid w:val="008A46A1"/>
    <w:rsid w:val="008B2F23"/>
    <w:rsid w:val="008B6E00"/>
    <w:rsid w:val="008C07E7"/>
    <w:rsid w:val="008C1306"/>
    <w:rsid w:val="008C3BD3"/>
    <w:rsid w:val="008C3E37"/>
    <w:rsid w:val="008C5CB3"/>
    <w:rsid w:val="008D1ABC"/>
    <w:rsid w:val="008D5978"/>
    <w:rsid w:val="008D667E"/>
    <w:rsid w:val="008E53A8"/>
    <w:rsid w:val="008F1A43"/>
    <w:rsid w:val="008F23AB"/>
    <w:rsid w:val="008F426C"/>
    <w:rsid w:val="009031C6"/>
    <w:rsid w:val="00913490"/>
    <w:rsid w:val="00914214"/>
    <w:rsid w:val="0092046C"/>
    <w:rsid w:val="00923428"/>
    <w:rsid w:val="00930A06"/>
    <w:rsid w:val="00931783"/>
    <w:rsid w:val="00931905"/>
    <w:rsid w:val="009351D4"/>
    <w:rsid w:val="0094498D"/>
    <w:rsid w:val="00946FBF"/>
    <w:rsid w:val="009526C1"/>
    <w:rsid w:val="00957FED"/>
    <w:rsid w:val="00961317"/>
    <w:rsid w:val="009613B6"/>
    <w:rsid w:val="00962FD8"/>
    <w:rsid w:val="00965C2B"/>
    <w:rsid w:val="0096638D"/>
    <w:rsid w:val="009663F6"/>
    <w:rsid w:val="009737CF"/>
    <w:rsid w:val="0097498F"/>
    <w:rsid w:val="009755FE"/>
    <w:rsid w:val="00976D34"/>
    <w:rsid w:val="009812E2"/>
    <w:rsid w:val="00983C58"/>
    <w:rsid w:val="009847D7"/>
    <w:rsid w:val="00985CE7"/>
    <w:rsid w:val="00986441"/>
    <w:rsid w:val="00986B99"/>
    <w:rsid w:val="00991FA0"/>
    <w:rsid w:val="00992422"/>
    <w:rsid w:val="009939C9"/>
    <w:rsid w:val="009A0757"/>
    <w:rsid w:val="009A2478"/>
    <w:rsid w:val="009A3713"/>
    <w:rsid w:val="009B3F29"/>
    <w:rsid w:val="009B4922"/>
    <w:rsid w:val="009B62A6"/>
    <w:rsid w:val="009C1DB7"/>
    <w:rsid w:val="009C2644"/>
    <w:rsid w:val="009C3C23"/>
    <w:rsid w:val="009C425A"/>
    <w:rsid w:val="009C4D47"/>
    <w:rsid w:val="009C5965"/>
    <w:rsid w:val="009D0411"/>
    <w:rsid w:val="009D23B2"/>
    <w:rsid w:val="009D326E"/>
    <w:rsid w:val="009D6FF8"/>
    <w:rsid w:val="009E3CE1"/>
    <w:rsid w:val="009E4165"/>
    <w:rsid w:val="009E5374"/>
    <w:rsid w:val="009E57C1"/>
    <w:rsid w:val="009E5943"/>
    <w:rsid w:val="009E74A1"/>
    <w:rsid w:val="009F350E"/>
    <w:rsid w:val="009F5AAE"/>
    <w:rsid w:val="00A03704"/>
    <w:rsid w:val="00A04EE1"/>
    <w:rsid w:val="00A0627B"/>
    <w:rsid w:val="00A07601"/>
    <w:rsid w:val="00A1064F"/>
    <w:rsid w:val="00A10882"/>
    <w:rsid w:val="00A12244"/>
    <w:rsid w:val="00A1336D"/>
    <w:rsid w:val="00A162E3"/>
    <w:rsid w:val="00A25105"/>
    <w:rsid w:val="00A3000B"/>
    <w:rsid w:val="00A438CB"/>
    <w:rsid w:val="00A50B19"/>
    <w:rsid w:val="00A51985"/>
    <w:rsid w:val="00A52FD2"/>
    <w:rsid w:val="00A63826"/>
    <w:rsid w:val="00A71C1B"/>
    <w:rsid w:val="00A74DE6"/>
    <w:rsid w:val="00A751C8"/>
    <w:rsid w:val="00A779B2"/>
    <w:rsid w:val="00A8187B"/>
    <w:rsid w:val="00A85831"/>
    <w:rsid w:val="00A868B2"/>
    <w:rsid w:val="00A94EFF"/>
    <w:rsid w:val="00AA413F"/>
    <w:rsid w:val="00AA4A37"/>
    <w:rsid w:val="00AB1F91"/>
    <w:rsid w:val="00AB6140"/>
    <w:rsid w:val="00AB687F"/>
    <w:rsid w:val="00AB7CC2"/>
    <w:rsid w:val="00AB7D60"/>
    <w:rsid w:val="00AC570C"/>
    <w:rsid w:val="00AC753A"/>
    <w:rsid w:val="00AD0BF9"/>
    <w:rsid w:val="00AD6C26"/>
    <w:rsid w:val="00AD72CF"/>
    <w:rsid w:val="00AE34B5"/>
    <w:rsid w:val="00AE3745"/>
    <w:rsid w:val="00AE4360"/>
    <w:rsid w:val="00AE75FE"/>
    <w:rsid w:val="00AF68D4"/>
    <w:rsid w:val="00B02A7E"/>
    <w:rsid w:val="00B03886"/>
    <w:rsid w:val="00B14868"/>
    <w:rsid w:val="00B15C41"/>
    <w:rsid w:val="00B1656D"/>
    <w:rsid w:val="00B216F0"/>
    <w:rsid w:val="00B25765"/>
    <w:rsid w:val="00B279DD"/>
    <w:rsid w:val="00B30763"/>
    <w:rsid w:val="00B34AFE"/>
    <w:rsid w:val="00B35ACB"/>
    <w:rsid w:val="00B41339"/>
    <w:rsid w:val="00B41EB3"/>
    <w:rsid w:val="00B50BEB"/>
    <w:rsid w:val="00B53484"/>
    <w:rsid w:val="00B575AD"/>
    <w:rsid w:val="00B631C5"/>
    <w:rsid w:val="00B676D2"/>
    <w:rsid w:val="00B72C63"/>
    <w:rsid w:val="00B73E08"/>
    <w:rsid w:val="00B754C8"/>
    <w:rsid w:val="00B77495"/>
    <w:rsid w:val="00B825D3"/>
    <w:rsid w:val="00B86A7F"/>
    <w:rsid w:val="00B86EDF"/>
    <w:rsid w:val="00B90DAB"/>
    <w:rsid w:val="00B91E66"/>
    <w:rsid w:val="00B94B34"/>
    <w:rsid w:val="00B95079"/>
    <w:rsid w:val="00BA2482"/>
    <w:rsid w:val="00BA41B6"/>
    <w:rsid w:val="00BA5AB9"/>
    <w:rsid w:val="00BB1EF3"/>
    <w:rsid w:val="00BB3B1E"/>
    <w:rsid w:val="00BB606D"/>
    <w:rsid w:val="00BB71C2"/>
    <w:rsid w:val="00BB7570"/>
    <w:rsid w:val="00BC05F0"/>
    <w:rsid w:val="00BC1147"/>
    <w:rsid w:val="00BC2562"/>
    <w:rsid w:val="00BC763F"/>
    <w:rsid w:val="00BD1701"/>
    <w:rsid w:val="00BD1B71"/>
    <w:rsid w:val="00BD3813"/>
    <w:rsid w:val="00BD4ED5"/>
    <w:rsid w:val="00BE2C91"/>
    <w:rsid w:val="00BE6F23"/>
    <w:rsid w:val="00BF1632"/>
    <w:rsid w:val="00BF3F65"/>
    <w:rsid w:val="00BF69F6"/>
    <w:rsid w:val="00BF6F9F"/>
    <w:rsid w:val="00BF733F"/>
    <w:rsid w:val="00BF7585"/>
    <w:rsid w:val="00C03749"/>
    <w:rsid w:val="00C04F7A"/>
    <w:rsid w:val="00C060C2"/>
    <w:rsid w:val="00C07F0F"/>
    <w:rsid w:val="00C11CA6"/>
    <w:rsid w:val="00C1211A"/>
    <w:rsid w:val="00C130B3"/>
    <w:rsid w:val="00C14AC4"/>
    <w:rsid w:val="00C16F18"/>
    <w:rsid w:val="00C21CC9"/>
    <w:rsid w:val="00C21EFD"/>
    <w:rsid w:val="00C22475"/>
    <w:rsid w:val="00C23239"/>
    <w:rsid w:val="00C23DB4"/>
    <w:rsid w:val="00C2754E"/>
    <w:rsid w:val="00C36B6E"/>
    <w:rsid w:val="00C44920"/>
    <w:rsid w:val="00C502FF"/>
    <w:rsid w:val="00C53779"/>
    <w:rsid w:val="00C60759"/>
    <w:rsid w:val="00C633F8"/>
    <w:rsid w:val="00C64FDB"/>
    <w:rsid w:val="00C71EF3"/>
    <w:rsid w:val="00C74588"/>
    <w:rsid w:val="00C766FF"/>
    <w:rsid w:val="00C77CF3"/>
    <w:rsid w:val="00C80017"/>
    <w:rsid w:val="00C840A7"/>
    <w:rsid w:val="00C872E4"/>
    <w:rsid w:val="00C907E7"/>
    <w:rsid w:val="00C96772"/>
    <w:rsid w:val="00CA0940"/>
    <w:rsid w:val="00CB2DD3"/>
    <w:rsid w:val="00CB3DE4"/>
    <w:rsid w:val="00CB410D"/>
    <w:rsid w:val="00CB4F1C"/>
    <w:rsid w:val="00CB60DA"/>
    <w:rsid w:val="00CC0F3E"/>
    <w:rsid w:val="00CC1FE0"/>
    <w:rsid w:val="00CC28D0"/>
    <w:rsid w:val="00CC3A36"/>
    <w:rsid w:val="00CC5399"/>
    <w:rsid w:val="00CC5BCB"/>
    <w:rsid w:val="00CC5D4C"/>
    <w:rsid w:val="00CC7087"/>
    <w:rsid w:val="00CD339C"/>
    <w:rsid w:val="00CD6844"/>
    <w:rsid w:val="00CD6FDA"/>
    <w:rsid w:val="00CE03A5"/>
    <w:rsid w:val="00CE1762"/>
    <w:rsid w:val="00CE233E"/>
    <w:rsid w:val="00CE2DBA"/>
    <w:rsid w:val="00CE43D6"/>
    <w:rsid w:val="00CE6933"/>
    <w:rsid w:val="00CE6DBA"/>
    <w:rsid w:val="00CE7641"/>
    <w:rsid w:val="00CF043B"/>
    <w:rsid w:val="00CF2BFE"/>
    <w:rsid w:val="00CF342C"/>
    <w:rsid w:val="00CF60B2"/>
    <w:rsid w:val="00D01F67"/>
    <w:rsid w:val="00D131F4"/>
    <w:rsid w:val="00D1591A"/>
    <w:rsid w:val="00D16D6F"/>
    <w:rsid w:val="00D17B87"/>
    <w:rsid w:val="00D20BFC"/>
    <w:rsid w:val="00D24B67"/>
    <w:rsid w:val="00D24F97"/>
    <w:rsid w:val="00D256C7"/>
    <w:rsid w:val="00D32F18"/>
    <w:rsid w:val="00D35014"/>
    <w:rsid w:val="00D369BA"/>
    <w:rsid w:val="00D41875"/>
    <w:rsid w:val="00D50D95"/>
    <w:rsid w:val="00D521F0"/>
    <w:rsid w:val="00D53553"/>
    <w:rsid w:val="00D54470"/>
    <w:rsid w:val="00D564FB"/>
    <w:rsid w:val="00D61C7E"/>
    <w:rsid w:val="00D62FAE"/>
    <w:rsid w:val="00D71D3E"/>
    <w:rsid w:val="00D75CAC"/>
    <w:rsid w:val="00D777D0"/>
    <w:rsid w:val="00D83548"/>
    <w:rsid w:val="00D84EC3"/>
    <w:rsid w:val="00D867CD"/>
    <w:rsid w:val="00D86FD0"/>
    <w:rsid w:val="00D90192"/>
    <w:rsid w:val="00D92C32"/>
    <w:rsid w:val="00D95156"/>
    <w:rsid w:val="00D957AC"/>
    <w:rsid w:val="00DB3504"/>
    <w:rsid w:val="00DB606F"/>
    <w:rsid w:val="00DB6D0D"/>
    <w:rsid w:val="00DC25DC"/>
    <w:rsid w:val="00DC2731"/>
    <w:rsid w:val="00DC32B5"/>
    <w:rsid w:val="00DC50A9"/>
    <w:rsid w:val="00DC5AF3"/>
    <w:rsid w:val="00DD0532"/>
    <w:rsid w:val="00DD3C47"/>
    <w:rsid w:val="00DD57FB"/>
    <w:rsid w:val="00DD6D91"/>
    <w:rsid w:val="00DE347E"/>
    <w:rsid w:val="00DE46AE"/>
    <w:rsid w:val="00DE5C10"/>
    <w:rsid w:val="00DE6B85"/>
    <w:rsid w:val="00DE77AA"/>
    <w:rsid w:val="00DE7955"/>
    <w:rsid w:val="00DE7ABE"/>
    <w:rsid w:val="00DF08C3"/>
    <w:rsid w:val="00DF7E86"/>
    <w:rsid w:val="00E00470"/>
    <w:rsid w:val="00E008CE"/>
    <w:rsid w:val="00E0131B"/>
    <w:rsid w:val="00E01AAA"/>
    <w:rsid w:val="00E07376"/>
    <w:rsid w:val="00E07393"/>
    <w:rsid w:val="00E164D6"/>
    <w:rsid w:val="00E17B5B"/>
    <w:rsid w:val="00E20D0A"/>
    <w:rsid w:val="00E229C1"/>
    <w:rsid w:val="00E22C01"/>
    <w:rsid w:val="00E24BC8"/>
    <w:rsid w:val="00E24EC3"/>
    <w:rsid w:val="00E2574D"/>
    <w:rsid w:val="00E25C6A"/>
    <w:rsid w:val="00E26B82"/>
    <w:rsid w:val="00E27B6E"/>
    <w:rsid w:val="00E312FE"/>
    <w:rsid w:val="00E324BD"/>
    <w:rsid w:val="00E353C1"/>
    <w:rsid w:val="00E36F96"/>
    <w:rsid w:val="00E429C8"/>
    <w:rsid w:val="00E43B95"/>
    <w:rsid w:val="00E47680"/>
    <w:rsid w:val="00E47699"/>
    <w:rsid w:val="00E47E4C"/>
    <w:rsid w:val="00E52351"/>
    <w:rsid w:val="00E60415"/>
    <w:rsid w:val="00E6240C"/>
    <w:rsid w:val="00E6630D"/>
    <w:rsid w:val="00E670D0"/>
    <w:rsid w:val="00E70DFE"/>
    <w:rsid w:val="00E7269E"/>
    <w:rsid w:val="00E731D5"/>
    <w:rsid w:val="00E77BCF"/>
    <w:rsid w:val="00E82F02"/>
    <w:rsid w:val="00E837B2"/>
    <w:rsid w:val="00E86961"/>
    <w:rsid w:val="00E8777C"/>
    <w:rsid w:val="00E91CEC"/>
    <w:rsid w:val="00E94813"/>
    <w:rsid w:val="00E94A64"/>
    <w:rsid w:val="00E96A18"/>
    <w:rsid w:val="00E97036"/>
    <w:rsid w:val="00E97D37"/>
    <w:rsid w:val="00EA09AB"/>
    <w:rsid w:val="00EA0F94"/>
    <w:rsid w:val="00EA5E85"/>
    <w:rsid w:val="00EA6EAE"/>
    <w:rsid w:val="00EB17BE"/>
    <w:rsid w:val="00EB47B6"/>
    <w:rsid w:val="00EB6456"/>
    <w:rsid w:val="00EB6AC9"/>
    <w:rsid w:val="00EB6C7F"/>
    <w:rsid w:val="00EC2168"/>
    <w:rsid w:val="00EC246B"/>
    <w:rsid w:val="00EC5799"/>
    <w:rsid w:val="00EC5D09"/>
    <w:rsid w:val="00EC7149"/>
    <w:rsid w:val="00EC7D98"/>
    <w:rsid w:val="00ED6F86"/>
    <w:rsid w:val="00EE6A93"/>
    <w:rsid w:val="00EE6DDC"/>
    <w:rsid w:val="00EF32D7"/>
    <w:rsid w:val="00EF3BFE"/>
    <w:rsid w:val="00EF4672"/>
    <w:rsid w:val="00EF48F0"/>
    <w:rsid w:val="00EF766D"/>
    <w:rsid w:val="00F104CB"/>
    <w:rsid w:val="00F12305"/>
    <w:rsid w:val="00F14C98"/>
    <w:rsid w:val="00F1500F"/>
    <w:rsid w:val="00F17C67"/>
    <w:rsid w:val="00F21C1A"/>
    <w:rsid w:val="00F24119"/>
    <w:rsid w:val="00F34B98"/>
    <w:rsid w:val="00F36574"/>
    <w:rsid w:val="00F36FAB"/>
    <w:rsid w:val="00F42F94"/>
    <w:rsid w:val="00F445F0"/>
    <w:rsid w:val="00F44872"/>
    <w:rsid w:val="00F502EA"/>
    <w:rsid w:val="00F5167A"/>
    <w:rsid w:val="00F53492"/>
    <w:rsid w:val="00F57FE7"/>
    <w:rsid w:val="00F6322E"/>
    <w:rsid w:val="00F6427D"/>
    <w:rsid w:val="00F6446A"/>
    <w:rsid w:val="00F65DCD"/>
    <w:rsid w:val="00F66FE0"/>
    <w:rsid w:val="00F710C4"/>
    <w:rsid w:val="00F74E89"/>
    <w:rsid w:val="00F7578B"/>
    <w:rsid w:val="00F82439"/>
    <w:rsid w:val="00F854F8"/>
    <w:rsid w:val="00F90E89"/>
    <w:rsid w:val="00F95B8E"/>
    <w:rsid w:val="00F95F33"/>
    <w:rsid w:val="00FA41B5"/>
    <w:rsid w:val="00FA46EB"/>
    <w:rsid w:val="00FB20B2"/>
    <w:rsid w:val="00FB24C8"/>
    <w:rsid w:val="00FB3BB4"/>
    <w:rsid w:val="00FC4562"/>
    <w:rsid w:val="00FC70C0"/>
    <w:rsid w:val="00FD017E"/>
    <w:rsid w:val="00FD1873"/>
    <w:rsid w:val="00FD2B6F"/>
    <w:rsid w:val="00FD3C64"/>
    <w:rsid w:val="00FD4871"/>
    <w:rsid w:val="00FD6215"/>
    <w:rsid w:val="00FE085A"/>
    <w:rsid w:val="00FE40ED"/>
    <w:rsid w:val="00FE51AA"/>
    <w:rsid w:val="00FE5F7D"/>
    <w:rsid w:val="00FF4FBE"/>
    <w:rsid w:val="00FF593C"/>
    <w:rsid w:val="00FF5D79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2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alibri" w:eastAsia="Calibri" w:hAnsi="Calibri"/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84E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84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84E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qFormat/>
    <w:pPr>
      <w:keepNext/>
      <w:shd w:val="clear" w:color="auto" w:fill="B3B3B3"/>
      <w:jc w:val="both"/>
      <w:outlineLvl w:val="6"/>
    </w:pPr>
    <w:rPr>
      <w:rFonts w:ascii="Verdana" w:eastAsia="Calibri" w:hAnsi="Verdana"/>
      <w:b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84E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rPr>
      <w:rFonts w:ascii="Verdana" w:eastAsia="Times New Roman" w:hAnsi="Verdana" w:cs="Times New Roman"/>
      <w:b/>
      <w:shd w:val="clear" w:color="auto" w:fill="B3B3B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rPr>
      <w:rFonts w:ascii="Calibri" w:eastAsia="Calibri" w:hAnsi="Calibri"/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numbering" w:styleId="111111">
    <w:name w:val="Outline List 2"/>
    <w:basedOn w:val="NoList"/>
    <w:rsid w:val="00624F66"/>
  </w:style>
  <w:style w:type="character" w:styleId="Strong">
    <w:name w:val="Strong"/>
    <w:qFormat/>
    <w:rsid w:val="0021130D"/>
    <w:rPr>
      <w:rFonts w:ascii="Calibri" w:eastAsia="Calibri" w:hAnsi="Calibri"/>
      <w:b/>
      <w:bCs/>
    </w:rPr>
  </w:style>
  <w:style w:type="paragraph" w:styleId="BodyText2">
    <w:name w:val="Body Text 2"/>
    <w:aliases w:val="Body Text 2 Char Char Char"/>
    <w:basedOn w:val="Normal"/>
    <w:link w:val="BodyText2Char"/>
    <w:rsid w:val="00877F99"/>
    <w:pPr>
      <w:overflowPunct/>
      <w:autoSpaceDE/>
      <w:autoSpaceDN/>
      <w:adjustRightInd/>
      <w:textAlignment w:val="auto"/>
    </w:pPr>
    <w:rPr>
      <w:rFonts w:ascii="Verdana" w:hAnsi="Verdana"/>
      <w:szCs w:val="24"/>
    </w:rPr>
  </w:style>
  <w:style w:type="character" w:customStyle="1" w:styleId="BodyText2Char">
    <w:name w:val="Body Text 2 Char"/>
    <w:aliases w:val="Body Text 2 Char Char Char Char"/>
    <w:link w:val="BodyText2"/>
    <w:rsid w:val="00877F99"/>
    <w:rPr>
      <w:rFonts w:ascii="Verdana" w:eastAsia="Times New Roman" w:hAnsi="Verdana"/>
      <w:szCs w:val="24"/>
      <w:lang w:val="en-US" w:eastAsia="en-US" w:bidi="ar-SA"/>
    </w:rPr>
  </w:style>
  <w:style w:type="character" w:styleId="Emphasis">
    <w:name w:val="Emphasis"/>
    <w:qFormat/>
    <w:rsid w:val="00877F99"/>
    <w:rPr>
      <w:rFonts w:ascii="Calibri" w:eastAsia="Calibri" w:hAnsi="Calibri"/>
      <w:i/>
      <w:iCs/>
    </w:rPr>
  </w:style>
  <w:style w:type="paragraph" w:customStyle="1" w:styleId="Tit">
    <w:name w:val="Tit"/>
    <w:basedOn w:val="Normal"/>
    <w:rsid w:val="001E6CAC"/>
    <w:pPr>
      <w:pBdr>
        <w:bottom w:val="single" w:sz="4" w:space="2" w:color="000000"/>
      </w:pBdr>
      <w:shd w:val="clear" w:color="auto" w:fill="F2F2F2"/>
      <w:suppressAutoHyphens/>
      <w:overflowPunct/>
      <w:autoSpaceDE/>
      <w:autoSpaceDN/>
      <w:adjustRightInd/>
      <w:spacing w:after="120"/>
      <w:ind w:left="851" w:hanging="851"/>
      <w:textAlignment w:val="auto"/>
    </w:pPr>
    <w:rPr>
      <w:b/>
      <w:sz w:val="24"/>
      <w:lang w:eastAsia="ar-SA"/>
    </w:rPr>
  </w:style>
  <w:style w:type="paragraph" w:styleId="NormalWeb">
    <w:name w:val="Normal (Web)"/>
    <w:basedOn w:val="Normal"/>
    <w:uiPriority w:val="99"/>
    <w:unhideWhenUsed/>
    <w:rsid w:val="00214F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rsid w:val="00214FE8"/>
  </w:style>
  <w:style w:type="table" w:styleId="TableGrid">
    <w:name w:val="Table Grid"/>
    <w:basedOn w:val="TableNormal"/>
    <w:rsid w:val="00311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D84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D84E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84E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4E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link w:val="BodyTextChar"/>
    <w:rsid w:val="00E77B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77BCF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alibri" w:eastAsia="Calibri" w:hAnsi="Calibri"/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84E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84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84E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qFormat/>
    <w:pPr>
      <w:keepNext/>
      <w:shd w:val="clear" w:color="auto" w:fill="B3B3B3"/>
      <w:jc w:val="both"/>
      <w:outlineLvl w:val="6"/>
    </w:pPr>
    <w:rPr>
      <w:rFonts w:ascii="Verdana" w:eastAsia="Calibri" w:hAnsi="Verdana"/>
      <w:b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84E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rPr>
      <w:rFonts w:ascii="Verdana" w:eastAsia="Times New Roman" w:hAnsi="Verdana" w:cs="Times New Roman"/>
      <w:b/>
      <w:shd w:val="clear" w:color="auto" w:fill="B3B3B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rPr>
      <w:rFonts w:ascii="Calibri" w:eastAsia="Calibri" w:hAnsi="Calibri"/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numbering" w:styleId="111111">
    <w:name w:val="Outline List 2"/>
    <w:basedOn w:val="NoList"/>
    <w:rsid w:val="00624F66"/>
  </w:style>
  <w:style w:type="character" w:styleId="Strong">
    <w:name w:val="Strong"/>
    <w:qFormat/>
    <w:rsid w:val="0021130D"/>
    <w:rPr>
      <w:rFonts w:ascii="Calibri" w:eastAsia="Calibri" w:hAnsi="Calibri"/>
      <w:b/>
      <w:bCs/>
    </w:rPr>
  </w:style>
  <w:style w:type="paragraph" w:styleId="BodyText2">
    <w:name w:val="Body Text 2"/>
    <w:aliases w:val="Body Text 2 Char Char Char"/>
    <w:basedOn w:val="Normal"/>
    <w:link w:val="BodyText2Char"/>
    <w:rsid w:val="00877F99"/>
    <w:pPr>
      <w:overflowPunct/>
      <w:autoSpaceDE/>
      <w:autoSpaceDN/>
      <w:adjustRightInd/>
      <w:textAlignment w:val="auto"/>
    </w:pPr>
    <w:rPr>
      <w:rFonts w:ascii="Verdana" w:hAnsi="Verdana"/>
      <w:szCs w:val="24"/>
    </w:rPr>
  </w:style>
  <w:style w:type="character" w:customStyle="1" w:styleId="BodyText2Char">
    <w:name w:val="Body Text 2 Char"/>
    <w:aliases w:val="Body Text 2 Char Char Char Char"/>
    <w:link w:val="BodyText2"/>
    <w:rsid w:val="00877F99"/>
    <w:rPr>
      <w:rFonts w:ascii="Verdana" w:eastAsia="Times New Roman" w:hAnsi="Verdana"/>
      <w:szCs w:val="24"/>
      <w:lang w:val="en-US" w:eastAsia="en-US" w:bidi="ar-SA"/>
    </w:rPr>
  </w:style>
  <w:style w:type="character" w:styleId="Emphasis">
    <w:name w:val="Emphasis"/>
    <w:qFormat/>
    <w:rsid w:val="00877F99"/>
    <w:rPr>
      <w:rFonts w:ascii="Calibri" w:eastAsia="Calibri" w:hAnsi="Calibri"/>
      <w:i/>
      <w:iCs/>
    </w:rPr>
  </w:style>
  <w:style w:type="paragraph" w:customStyle="1" w:styleId="Tit">
    <w:name w:val="Tit"/>
    <w:basedOn w:val="Normal"/>
    <w:rsid w:val="001E6CAC"/>
    <w:pPr>
      <w:pBdr>
        <w:bottom w:val="single" w:sz="4" w:space="2" w:color="000000"/>
      </w:pBdr>
      <w:shd w:val="clear" w:color="auto" w:fill="F2F2F2"/>
      <w:suppressAutoHyphens/>
      <w:overflowPunct/>
      <w:autoSpaceDE/>
      <w:autoSpaceDN/>
      <w:adjustRightInd/>
      <w:spacing w:after="120"/>
      <w:ind w:left="851" w:hanging="851"/>
      <w:textAlignment w:val="auto"/>
    </w:pPr>
    <w:rPr>
      <w:b/>
      <w:sz w:val="24"/>
      <w:lang w:eastAsia="ar-SA"/>
    </w:rPr>
  </w:style>
  <w:style w:type="paragraph" w:styleId="NormalWeb">
    <w:name w:val="Normal (Web)"/>
    <w:basedOn w:val="Normal"/>
    <w:uiPriority w:val="99"/>
    <w:unhideWhenUsed/>
    <w:rsid w:val="00214FE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rsid w:val="00214FE8"/>
  </w:style>
  <w:style w:type="table" w:styleId="TableGrid">
    <w:name w:val="Table Grid"/>
    <w:basedOn w:val="TableNormal"/>
    <w:rsid w:val="00311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rsid w:val="00D84E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rsid w:val="00D84E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84E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84E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link w:val="BodyTextChar"/>
    <w:rsid w:val="00E77BC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77BCF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0535">
                      <w:marLeft w:val="38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3906">
                      <w:marLeft w:val="38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0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4078">
                      <w:marLeft w:val="38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758">
                      <w:marLeft w:val="38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3496">
                      <w:marLeft w:val="38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0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mailto:kaim.lalit1234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lalit-kai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lalit-kaim-499284131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9D2D-2449-4E24-97FF-6466B283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Sikander Sharma</vt:lpstr>
    </vt:vector>
  </TitlesOfParts>
  <Company/>
  <LinksUpToDate>false</LinksUpToDate>
  <CharactersWithSpaces>2075</CharactersWithSpaces>
  <SharedDoc>false</SharedDoc>
  <HLinks>
    <vt:vector size="6" baseType="variant">
      <vt:variant>
        <vt:i4>327798</vt:i4>
      </vt:variant>
      <vt:variant>
        <vt:i4>0</vt:i4>
      </vt:variant>
      <vt:variant>
        <vt:i4>0</vt:i4>
      </vt:variant>
      <vt:variant>
        <vt:i4>5</vt:i4>
      </vt:variant>
      <vt:variant>
        <vt:lpwstr>mailto:errohitsingh086@gmail.com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Sikander Sharma</dc:title>
  <dc:subject/>
  <dc:creator>ER.Bhanu</dc:creator>
  <cp:keywords/>
  <cp:lastModifiedBy>Microsoft</cp:lastModifiedBy>
  <cp:revision>623</cp:revision>
  <cp:lastPrinted>2020-02-12T12:51:00Z</cp:lastPrinted>
  <dcterms:created xsi:type="dcterms:W3CDTF">2019-02-25T08:14:00Z</dcterms:created>
  <dcterms:modified xsi:type="dcterms:W3CDTF">2020-02-12T13:02:00Z</dcterms:modified>
</cp:coreProperties>
</file>